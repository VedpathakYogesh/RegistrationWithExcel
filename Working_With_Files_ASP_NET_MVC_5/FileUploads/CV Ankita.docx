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4D" w:rsidRDefault="00E02A4D" w:rsidP="003B2999">
      <w:pPr>
        <w:pStyle w:val="Header"/>
        <w:tabs>
          <w:tab w:val="clear" w:pos="4320"/>
          <w:tab w:val="clear" w:pos="8640"/>
          <w:tab w:val="left" w:pos="2400"/>
        </w:tabs>
        <w:rPr>
          <w:rFonts w:ascii="Verdana" w:hAnsi="Verdana"/>
          <w:b/>
          <w:sz w:val="24"/>
          <w:szCs w:val="20"/>
        </w:rPr>
      </w:pPr>
    </w:p>
    <w:p w:rsidR="00223DE9" w:rsidRPr="00604AAF" w:rsidRDefault="003B2999" w:rsidP="003B2999">
      <w:pPr>
        <w:pStyle w:val="Header"/>
        <w:tabs>
          <w:tab w:val="clear" w:pos="4320"/>
          <w:tab w:val="clear" w:pos="8640"/>
          <w:tab w:val="left" w:pos="2400"/>
        </w:tabs>
        <w:rPr>
          <w:rFonts w:ascii="Verdana" w:hAnsi="Verdana"/>
          <w:b/>
          <w:sz w:val="24"/>
          <w:szCs w:val="20"/>
        </w:rPr>
      </w:pPr>
      <w:r w:rsidRPr="00604AAF">
        <w:rPr>
          <w:rFonts w:ascii="Verdana" w:hAnsi="Verdana"/>
          <w:b/>
          <w:sz w:val="24"/>
          <w:szCs w:val="20"/>
        </w:rPr>
        <w:t xml:space="preserve">CV of </w:t>
      </w:r>
      <w:r w:rsidR="00E86E50">
        <w:rPr>
          <w:rFonts w:ascii="Verdana" w:hAnsi="Verdana"/>
          <w:b/>
          <w:sz w:val="24"/>
          <w:szCs w:val="20"/>
        </w:rPr>
        <w:t>CHINTAWAR ANKITA NARESHRAO</w:t>
      </w:r>
    </w:p>
    <w:p w:rsidR="0030706A" w:rsidRPr="008509DE" w:rsidRDefault="0030706A" w:rsidP="003B2999">
      <w:pPr>
        <w:pStyle w:val="Header"/>
        <w:tabs>
          <w:tab w:val="clear" w:pos="4320"/>
          <w:tab w:val="clear" w:pos="8640"/>
          <w:tab w:val="left" w:pos="2400"/>
        </w:tabs>
        <w:rPr>
          <w:rFonts w:ascii="Verdana" w:hAnsi="Verdana"/>
          <w:b/>
          <w:sz w:val="20"/>
          <w:szCs w:val="20"/>
        </w:rPr>
      </w:pPr>
    </w:p>
    <w:p w:rsidR="00EB40AF" w:rsidRDefault="008D67B3" w:rsidP="00FD6474">
      <w:pPr>
        <w:pStyle w:val="Header"/>
        <w:tabs>
          <w:tab w:val="clear" w:pos="8640"/>
          <w:tab w:val="left" w:pos="9000"/>
        </w:tabs>
        <w:rPr>
          <w:rFonts w:ascii="Verdana" w:hAnsi="Verdana"/>
          <w:b/>
          <w:sz w:val="20"/>
          <w:szCs w:val="20"/>
        </w:rPr>
      </w:pPr>
      <w:r w:rsidRPr="008D67B3">
        <w:rPr>
          <w:rFonts w:ascii="Verdana" w:hAnsi="Verdana"/>
          <w:noProof/>
          <w:sz w:val="20"/>
          <w:szCs w:val="20"/>
        </w:rPr>
        <w:pict>
          <v:line id="_x0000_s1026" style="position:absolute;z-index:251653120" from="0,1.85pt" to="495pt,1.85pt" strokeweight="5pt">
            <v:stroke linestyle="thickThin"/>
          </v:line>
        </w:pict>
      </w:r>
    </w:p>
    <w:p w:rsidR="00FD6474" w:rsidRPr="00FD6474" w:rsidRDefault="0006463D" w:rsidP="00FD6474">
      <w:pPr>
        <w:pStyle w:val="Header"/>
        <w:tabs>
          <w:tab w:val="clear" w:pos="8640"/>
          <w:tab w:val="left" w:pos="900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Chintawar Ankita Nareshrao</w:t>
      </w:r>
    </w:p>
    <w:p w:rsidR="008509DE" w:rsidRPr="008509DE" w:rsidRDefault="008509DE" w:rsidP="00D01B96">
      <w:pPr>
        <w:pStyle w:val="Header"/>
        <w:tabs>
          <w:tab w:val="clear" w:pos="8640"/>
          <w:tab w:val="left" w:pos="9000"/>
        </w:tabs>
        <w:spacing w:line="276" w:lineRule="auto"/>
        <w:rPr>
          <w:rFonts w:ascii="Verdana" w:hAnsi="Verdana"/>
          <w:b/>
          <w:sz w:val="20"/>
          <w:szCs w:val="20"/>
          <w:lang w:val="pt-BR"/>
        </w:rPr>
      </w:pPr>
      <w:r w:rsidRPr="008509DE">
        <w:rPr>
          <w:rFonts w:ascii="Verdana" w:hAnsi="Verdana"/>
          <w:b/>
          <w:sz w:val="20"/>
          <w:szCs w:val="20"/>
          <w:lang w:val="pt-BR"/>
        </w:rPr>
        <w:t>Gender:</w:t>
      </w:r>
      <w:r w:rsidR="00971DFA">
        <w:rPr>
          <w:rFonts w:ascii="Verdana" w:hAnsi="Verdana"/>
          <w:b/>
          <w:sz w:val="20"/>
          <w:szCs w:val="20"/>
          <w:lang w:val="pt-BR"/>
        </w:rPr>
        <w:t xml:space="preserve"> </w:t>
      </w:r>
      <w:r w:rsidR="00207039">
        <w:rPr>
          <w:rFonts w:ascii="Verdana" w:hAnsi="Verdana"/>
          <w:b/>
          <w:sz w:val="20"/>
          <w:szCs w:val="20"/>
          <w:lang w:val="pt-BR"/>
        </w:rPr>
        <w:t>Female</w:t>
      </w:r>
    </w:p>
    <w:p w:rsidR="008509DE" w:rsidRPr="008509DE" w:rsidRDefault="008509DE" w:rsidP="00D01B96">
      <w:pPr>
        <w:spacing w:before="60" w:after="10" w:line="276" w:lineRule="auto"/>
        <w:outlineLvl w:val="1"/>
        <w:rPr>
          <w:rFonts w:ascii="Verdana" w:hAnsi="Verdana"/>
          <w:b/>
          <w:sz w:val="20"/>
          <w:szCs w:val="20"/>
          <w:lang w:val="pt-BR"/>
        </w:rPr>
      </w:pPr>
      <w:r w:rsidRPr="008509DE">
        <w:rPr>
          <w:rFonts w:ascii="Verdana" w:hAnsi="Verdana"/>
          <w:b/>
          <w:sz w:val="20"/>
          <w:szCs w:val="20"/>
          <w:lang w:val="pt-BR"/>
        </w:rPr>
        <w:t>Marital Status:</w:t>
      </w:r>
      <w:r w:rsidR="00971DFA">
        <w:rPr>
          <w:rFonts w:ascii="Verdana" w:hAnsi="Verdana"/>
          <w:b/>
          <w:sz w:val="20"/>
          <w:szCs w:val="20"/>
          <w:lang w:val="pt-BR"/>
        </w:rPr>
        <w:t xml:space="preserve"> </w:t>
      </w:r>
      <w:r w:rsidR="00EB40AF">
        <w:rPr>
          <w:rFonts w:ascii="Verdana" w:hAnsi="Verdana"/>
          <w:b/>
          <w:sz w:val="20"/>
          <w:szCs w:val="20"/>
          <w:lang w:val="pt-BR"/>
        </w:rPr>
        <w:t>Unm</w:t>
      </w:r>
      <w:r w:rsidR="001A0A84">
        <w:rPr>
          <w:rFonts w:ascii="Verdana" w:hAnsi="Verdana"/>
          <w:b/>
          <w:sz w:val="20"/>
          <w:szCs w:val="20"/>
          <w:lang w:val="pt-BR"/>
        </w:rPr>
        <w:t>arried</w:t>
      </w:r>
      <w:r w:rsidRPr="008509DE">
        <w:rPr>
          <w:rFonts w:ascii="Verdana" w:hAnsi="Verdana"/>
          <w:b/>
          <w:sz w:val="20"/>
          <w:szCs w:val="20"/>
          <w:lang w:val="pt-BR"/>
        </w:rPr>
        <w:t xml:space="preserve"> </w:t>
      </w:r>
    </w:p>
    <w:p w:rsidR="00C66B26" w:rsidRPr="008509DE" w:rsidRDefault="00207039" w:rsidP="00D01B96">
      <w:pPr>
        <w:pStyle w:val="Header"/>
        <w:tabs>
          <w:tab w:val="clear" w:pos="8640"/>
          <w:tab w:val="left" w:pos="9000"/>
        </w:tabs>
        <w:spacing w:line="276" w:lineRule="auto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Date of Birth:  </w:t>
      </w:r>
      <w:r w:rsidR="0006463D">
        <w:rPr>
          <w:rFonts w:ascii="Verdana" w:hAnsi="Verdana"/>
          <w:b/>
          <w:sz w:val="20"/>
          <w:szCs w:val="20"/>
        </w:rPr>
        <w:t>22</w:t>
      </w:r>
      <w:r>
        <w:rPr>
          <w:rFonts w:ascii="Verdana" w:hAnsi="Verdana"/>
          <w:b/>
          <w:sz w:val="20"/>
          <w:szCs w:val="20"/>
        </w:rPr>
        <w:t>/ 0</w:t>
      </w:r>
      <w:r w:rsidR="00EB40AF">
        <w:rPr>
          <w:rFonts w:ascii="Verdana" w:hAnsi="Verdana"/>
          <w:b/>
          <w:sz w:val="20"/>
          <w:szCs w:val="20"/>
        </w:rPr>
        <w:t>6</w:t>
      </w:r>
      <w:r w:rsidR="008509DE" w:rsidRPr="008509DE">
        <w:rPr>
          <w:rFonts w:ascii="Verdana" w:hAnsi="Verdana"/>
          <w:b/>
          <w:sz w:val="20"/>
          <w:szCs w:val="20"/>
        </w:rPr>
        <w:t xml:space="preserve"> / </w:t>
      </w:r>
      <w:r w:rsidR="0006463D">
        <w:rPr>
          <w:rFonts w:ascii="Verdana" w:hAnsi="Verdana"/>
          <w:b/>
          <w:sz w:val="20"/>
          <w:szCs w:val="20"/>
        </w:rPr>
        <w:t>1991</w:t>
      </w:r>
      <w:r w:rsidR="00C66B26" w:rsidRPr="008509DE"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</w:t>
      </w:r>
    </w:p>
    <w:p w:rsidR="00C66B26" w:rsidRPr="001A0A84" w:rsidRDefault="008509DE" w:rsidP="00D01B96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spacing w:line="276" w:lineRule="auto"/>
        <w:rPr>
          <w:rFonts w:ascii="Verdana" w:hAnsi="Verdana"/>
          <w:b/>
          <w:bCs/>
          <w:sz w:val="20"/>
          <w:szCs w:val="20"/>
          <w:lang w:val="it-IT"/>
        </w:rPr>
      </w:pPr>
      <w:r w:rsidRPr="008509DE">
        <w:rPr>
          <w:rFonts w:ascii="Verdana" w:hAnsi="Verdana"/>
          <w:b/>
          <w:bCs/>
          <w:sz w:val="20"/>
          <w:szCs w:val="20"/>
          <w:lang w:val="it-IT"/>
        </w:rPr>
        <w:t>Mobile No</w:t>
      </w:r>
      <w:r w:rsidR="0006463D">
        <w:rPr>
          <w:rFonts w:ascii="Verdana" w:hAnsi="Verdana"/>
          <w:b/>
          <w:bCs/>
          <w:sz w:val="20"/>
          <w:szCs w:val="20"/>
          <w:lang w:val="it-IT"/>
        </w:rPr>
        <w:t>: 7758990072</w:t>
      </w:r>
    </w:p>
    <w:p w:rsidR="008509DE" w:rsidRPr="00D01B96" w:rsidRDefault="008509DE" w:rsidP="00D01B96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spacing w:line="276" w:lineRule="auto"/>
        <w:rPr>
          <w:rFonts w:ascii="Verdana" w:hAnsi="Verdana"/>
          <w:b/>
          <w:bCs/>
          <w:sz w:val="20"/>
          <w:szCs w:val="20"/>
          <w:lang w:val="it-IT"/>
        </w:rPr>
      </w:pPr>
      <w:r w:rsidRPr="008509DE">
        <w:rPr>
          <w:rFonts w:ascii="Verdana" w:hAnsi="Verdana"/>
          <w:b/>
          <w:bCs/>
          <w:sz w:val="20"/>
          <w:szCs w:val="20"/>
          <w:lang w:val="it-IT"/>
        </w:rPr>
        <w:t>E-mail ID:</w:t>
      </w:r>
      <w:r w:rsidR="00D01B96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06463D">
        <w:rPr>
          <w:rFonts w:ascii="Verdana" w:hAnsi="Verdana"/>
          <w:b/>
          <w:bCs/>
          <w:sz w:val="20"/>
          <w:szCs w:val="20"/>
          <w:lang w:val="it-IT"/>
        </w:rPr>
        <w:t>chintawar.ankita</w:t>
      </w:r>
      <w:r w:rsidR="001A0A84" w:rsidRPr="00D01B96">
        <w:rPr>
          <w:rFonts w:ascii="Verdana" w:hAnsi="Verdana"/>
          <w:b/>
          <w:bCs/>
          <w:sz w:val="20"/>
          <w:szCs w:val="20"/>
          <w:lang w:val="it-IT"/>
        </w:rPr>
        <w:t>@gmail.com</w:t>
      </w:r>
    </w:p>
    <w:p w:rsidR="00FF35DE" w:rsidRPr="00FF35DE" w:rsidRDefault="00230899" w:rsidP="00FF35DE">
      <w:pPr>
        <w:pStyle w:val="Header"/>
        <w:tabs>
          <w:tab w:val="center" w:pos="7740"/>
          <w:tab w:val="right" w:pos="9900"/>
        </w:tabs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Residential a</w:t>
      </w:r>
      <w:r w:rsidR="00FF35DE">
        <w:rPr>
          <w:rFonts w:ascii="Verdana" w:hAnsi="Verdana"/>
          <w:b/>
          <w:bCs/>
          <w:sz w:val="20"/>
          <w:szCs w:val="20"/>
          <w:lang w:val="it-IT"/>
        </w:rPr>
        <w:t>ddress:</w:t>
      </w:r>
      <w:r w:rsidR="00A8663D">
        <w:rPr>
          <w:rFonts w:ascii="Baskerville Old Face" w:eastAsia="Calibri" w:hAnsi="Baskerville Old Face"/>
          <w:color w:val="F2F2F2"/>
          <w:sz w:val="36"/>
          <w:szCs w:val="36"/>
        </w:rPr>
        <w:t xml:space="preserve"> </w:t>
      </w:r>
      <w:r w:rsidR="00EB40AF">
        <w:rPr>
          <w:rFonts w:ascii="Verdana" w:hAnsi="Verdana"/>
          <w:b/>
          <w:bCs/>
          <w:sz w:val="20"/>
          <w:szCs w:val="20"/>
        </w:rPr>
        <w:t>-</w:t>
      </w:r>
      <w:r w:rsidR="000F6FA1">
        <w:rPr>
          <w:rFonts w:ascii="Verdana" w:hAnsi="Verdana"/>
          <w:b/>
          <w:bCs/>
          <w:sz w:val="20"/>
          <w:szCs w:val="20"/>
        </w:rPr>
        <w:t>Kumawat</w:t>
      </w:r>
      <w:r w:rsidR="00EB40AF">
        <w:rPr>
          <w:rFonts w:ascii="Verdana" w:hAnsi="Verdana"/>
          <w:b/>
          <w:bCs/>
          <w:sz w:val="20"/>
          <w:szCs w:val="20"/>
        </w:rPr>
        <w:t xml:space="preserve"> building,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C65572">
        <w:rPr>
          <w:rFonts w:ascii="Verdana" w:hAnsi="Verdana"/>
          <w:b/>
          <w:bCs/>
          <w:sz w:val="20"/>
          <w:szCs w:val="20"/>
        </w:rPr>
        <w:t>Shahu Colony,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EB40AF">
        <w:rPr>
          <w:rFonts w:ascii="Verdana" w:hAnsi="Verdana"/>
          <w:b/>
          <w:bCs/>
          <w:sz w:val="20"/>
          <w:szCs w:val="20"/>
        </w:rPr>
        <w:t>Lane No -10</w:t>
      </w:r>
      <w:r w:rsidR="00C65572">
        <w:rPr>
          <w:rFonts w:ascii="Verdana" w:hAnsi="Verdana"/>
          <w:b/>
          <w:bCs/>
          <w:sz w:val="20"/>
          <w:szCs w:val="20"/>
        </w:rPr>
        <w:t>, Karve Nagar, Pune- 411052.</w:t>
      </w:r>
    </w:p>
    <w:p w:rsidR="00C66B26" w:rsidRPr="00F51EA6" w:rsidRDefault="00230899" w:rsidP="00D01B96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 xml:space="preserve">Permanent </w:t>
      </w:r>
      <w:r w:rsidR="00C66B26" w:rsidRPr="008509DE">
        <w:rPr>
          <w:rFonts w:ascii="Verdana" w:hAnsi="Verdana"/>
          <w:b/>
          <w:bCs/>
          <w:sz w:val="20"/>
          <w:szCs w:val="20"/>
          <w:lang w:val="it-IT"/>
        </w:rPr>
        <w:t>address :</w:t>
      </w:r>
      <w:r w:rsidR="0006463D">
        <w:rPr>
          <w:rFonts w:ascii="Verdana" w:hAnsi="Verdana"/>
          <w:b/>
          <w:bCs/>
          <w:sz w:val="20"/>
          <w:szCs w:val="20"/>
          <w:lang w:val="it-IT"/>
        </w:rPr>
        <w:t>c/o surkant motewar</w:t>
      </w:r>
      <w:r w:rsidR="00F41449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EB40AF">
        <w:rPr>
          <w:rFonts w:ascii="Verdana" w:hAnsi="Verdana"/>
          <w:b/>
          <w:bCs/>
          <w:sz w:val="20"/>
          <w:szCs w:val="20"/>
          <w:lang w:val="it-IT"/>
        </w:rPr>
        <w:t>line ga</w:t>
      </w:r>
      <w:r w:rsidR="000F6FA1">
        <w:rPr>
          <w:rFonts w:ascii="Verdana" w:hAnsi="Verdana"/>
          <w:b/>
          <w:bCs/>
          <w:sz w:val="20"/>
          <w:szCs w:val="20"/>
          <w:lang w:val="it-IT"/>
        </w:rPr>
        <w:t>l</w:t>
      </w:r>
      <w:r w:rsidR="00EB40AF">
        <w:rPr>
          <w:rFonts w:ascii="Verdana" w:hAnsi="Verdana"/>
          <w:b/>
          <w:bCs/>
          <w:sz w:val="20"/>
          <w:szCs w:val="20"/>
          <w:lang w:val="it-IT"/>
        </w:rPr>
        <w:t>li degloor,</w:t>
      </w:r>
      <w:r>
        <w:rPr>
          <w:rFonts w:ascii="Verdana" w:hAnsi="Verdana"/>
          <w:b/>
          <w:bCs/>
          <w:sz w:val="20"/>
          <w:szCs w:val="20"/>
          <w:lang w:val="it-IT"/>
        </w:rPr>
        <w:t xml:space="preserve"> Near Datta Mandir, degloor. </w:t>
      </w:r>
      <w:r w:rsidR="00FA10F9">
        <w:rPr>
          <w:rFonts w:ascii="Verdana" w:hAnsi="Verdana"/>
          <w:b/>
          <w:bCs/>
          <w:sz w:val="20"/>
          <w:szCs w:val="20"/>
          <w:lang w:val="it-IT"/>
        </w:rPr>
        <w:t>Dist:Nanded</w:t>
      </w:r>
    </w:p>
    <w:p w:rsidR="008509DE" w:rsidRPr="008509DE" w:rsidRDefault="008509DE" w:rsidP="00D31A6E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rPr>
          <w:rFonts w:ascii="Verdana" w:hAnsi="Verdana"/>
          <w:b/>
          <w:bCs/>
          <w:sz w:val="20"/>
          <w:szCs w:val="20"/>
          <w:lang w:val="it-IT"/>
        </w:rPr>
      </w:pPr>
    </w:p>
    <w:p w:rsidR="0045601F" w:rsidRPr="008509DE" w:rsidRDefault="008D67B3" w:rsidP="00D31A6E">
      <w:pPr>
        <w:rPr>
          <w:rFonts w:ascii="Verdana" w:hAnsi="Verdana"/>
          <w:sz w:val="20"/>
          <w:szCs w:val="20"/>
        </w:rPr>
      </w:pPr>
      <w:r w:rsidRPr="008D67B3">
        <w:rPr>
          <w:rFonts w:ascii="Verdana" w:hAnsi="Verdana"/>
          <w:b/>
          <w:noProof/>
          <w:sz w:val="20"/>
          <w:szCs w:val="20"/>
        </w:rPr>
        <w:pict>
          <v:line id="_x0000_s1078" style="position:absolute;z-index:251657216" from="0,6.95pt" to="495pt,6.95pt"/>
        </w:pict>
      </w:r>
    </w:p>
    <w:p w:rsidR="0045601F" w:rsidRPr="008509DE" w:rsidRDefault="008D67B3" w:rsidP="006D3970">
      <w:pPr>
        <w:rPr>
          <w:rFonts w:ascii="Verdana" w:hAnsi="Verdana"/>
          <w:b/>
          <w:sz w:val="20"/>
          <w:szCs w:val="20"/>
        </w:rPr>
      </w:pPr>
      <w:r w:rsidRPr="008D67B3">
        <w:rPr>
          <w:rFonts w:ascii="Verdana" w:hAnsi="Verdana"/>
          <w:b/>
          <w:sz w:val="20"/>
          <w:szCs w:val="20"/>
        </w:rPr>
        <w:pict>
          <v:line id="_x0000_s1077" style="position:absolute;z-index:251656192" from="0,13.3pt" to="495pt,13.3pt"/>
        </w:pict>
      </w:r>
      <w:r w:rsidR="0045601F" w:rsidRPr="008509DE">
        <w:rPr>
          <w:rFonts w:ascii="Verdana" w:hAnsi="Verdana"/>
          <w:b/>
          <w:sz w:val="20"/>
          <w:szCs w:val="20"/>
        </w:rPr>
        <w:t>Career Objective</w:t>
      </w:r>
    </w:p>
    <w:p w:rsidR="0045601F" w:rsidRPr="008509DE" w:rsidRDefault="0045601F" w:rsidP="00D31A6E">
      <w:pPr>
        <w:rPr>
          <w:rFonts w:ascii="Verdana" w:hAnsi="Verdana"/>
          <w:sz w:val="20"/>
          <w:szCs w:val="20"/>
        </w:rPr>
      </w:pPr>
    </w:p>
    <w:p w:rsidR="003B2A2A" w:rsidRPr="00DA6C38" w:rsidRDefault="00DA6C38" w:rsidP="00274739">
      <w:pPr>
        <w:pStyle w:val="BodyTextIndent"/>
        <w:tabs>
          <w:tab w:val="left" w:pos="10080"/>
        </w:tabs>
        <w:ind w:left="0" w:right="558"/>
        <w:rPr>
          <w:rFonts w:ascii="Verdana" w:hAnsi="Verdana" w:cs="Verdana"/>
          <w:b/>
          <w:sz w:val="20"/>
          <w:szCs w:val="20"/>
        </w:rPr>
      </w:pPr>
      <w:r>
        <w:t>“Seeking a challenging position to utilize my skills and abilities in the industry that offers professional growth while being resourceful, innovation and flexible”.</w:t>
      </w:r>
    </w:p>
    <w:p w:rsidR="00274739" w:rsidRDefault="00274739" w:rsidP="00D31A6E">
      <w:pPr>
        <w:rPr>
          <w:rFonts w:ascii="Verdana" w:hAnsi="Verdana"/>
          <w:b/>
          <w:sz w:val="20"/>
          <w:szCs w:val="20"/>
        </w:rPr>
      </w:pPr>
    </w:p>
    <w:p w:rsidR="00C66B26" w:rsidRDefault="008D67B3" w:rsidP="00D31A6E">
      <w:pPr>
        <w:rPr>
          <w:rFonts w:ascii="Verdana" w:hAnsi="Verdana"/>
          <w:b/>
          <w:sz w:val="20"/>
          <w:szCs w:val="20"/>
        </w:rPr>
      </w:pPr>
      <w:r w:rsidRPr="008D67B3">
        <w:rPr>
          <w:rFonts w:ascii="Verdana" w:hAnsi="Verdana"/>
          <w:b/>
          <w:sz w:val="20"/>
          <w:szCs w:val="20"/>
        </w:rPr>
        <w:pict>
          <v:line id="_x0000_s1073" style="position:absolute;z-index:251655168" from="0,13.3pt" to="495pt,13.3pt"/>
        </w:pict>
      </w:r>
      <w:r w:rsidR="00C66B26" w:rsidRPr="008509DE">
        <w:rPr>
          <w:rFonts w:ascii="Verdana" w:hAnsi="Verdana"/>
          <w:b/>
          <w:sz w:val="20"/>
          <w:szCs w:val="20"/>
        </w:rPr>
        <w:t>Academics</w:t>
      </w:r>
    </w:p>
    <w:p w:rsidR="00F66F79" w:rsidRPr="008509DE" w:rsidRDefault="00F66F79" w:rsidP="00D31A6E">
      <w:pPr>
        <w:rPr>
          <w:rFonts w:ascii="Verdana" w:hAnsi="Verdana"/>
          <w:b/>
          <w:sz w:val="20"/>
          <w:szCs w:val="20"/>
        </w:rPr>
      </w:pPr>
    </w:p>
    <w:p w:rsidR="00C66B26" w:rsidRPr="008509DE" w:rsidRDefault="00C66B26" w:rsidP="00D31A6E">
      <w:pPr>
        <w:rPr>
          <w:rFonts w:ascii="Verdana" w:hAnsi="Verdana"/>
          <w:sz w:val="20"/>
          <w:szCs w:val="20"/>
        </w:rPr>
      </w:pPr>
    </w:p>
    <w:tbl>
      <w:tblPr>
        <w:tblW w:w="10260" w:type="dxa"/>
        <w:tblInd w:w="-252" w:type="dxa"/>
        <w:tblBorders>
          <w:insideH w:val="single" w:sz="18" w:space="0" w:color="FFFFFF"/>
          <w:insideV w:val="single" w:sz="18" w:space="0" w:color="FFFFFF"/>
        </w:tblBorders>
        <w:shd w:val="clear" w:color="auto" w:fill="F3F3F3"/>
        <w:tblLayout w:type="fixed"/>
        <w:tblLook w:val="01E0"/>
      </w:tblPr>
      <w:tblGrid>
        <w:gridCol w:w="1890"/>
        <w:gridCol w:w="990"/>
        <w:gridCol w:w="2970"/>
        <w:gridCol w:w="3150"/>
        <w:gridCol w:w="1260"/>
      </w:tblGrid>
      <w:tr w:rsidR="0045601F" w:rsidRPr="0041662B" w:rsidTr="00820904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5601F" w:rsidRPr="0041662B" w:rsidRDefault="0045601F" w:rsidP="00D31A6E">
            <w:pPr>
              <w:ind w:left="-108" w:right="-108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1662B"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Degree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5601F" w:rsidRPr="0041662B" w:rsidRDefault="0045601F" w:rsidP="00D31A6E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1662B"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Year of Passing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5601F" w:rsidRPr="0041662B" w:rsidRDefault="0045601F" w:rsidP="00D31A6E">
            <w:pPr>
              <w:ind w:left="-108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1662B"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Institution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5601F" w:rsidRPr="0041662B" w:rsidRDefault="0045601F" w:rsidP="005D1DAF">
            <w:pPr>
              <w:ind w:left="-108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1662B"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Board/University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45601F" w:rsidRPr="0041662B" w:rsidRDefault="0045601F" w:rsidP="00D31A6E">
            <w:pPr>
              <w:ind w:left="-108" w:right="-108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1662B"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Division</w:t>
            </w:r>
          </w:p>
        </w:tc>
      </w:tr>
      <w:tr w:rsidR="003C0EDC" w:rsidRPr="0041662B" w:rsidTr="00820904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C0EDC" w:rsidRPr="0041662B" w:rsidRDefault="003C0EDC" w:rsidP="00D31A6E">
            <w:pPr>
              <w:ind w:left="-108" w:right="-108"/>
              <w:jc w:val="center"/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MCA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C0EDC" w:rsidRPr="0041662B" w:rsidRDefault="003C0EDC" w:rsidP="00D31A6E">
            <w:pPr>
              <w:jc w:val="center"/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2016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C0EDC" w:rsidRPr="0041662B" w:rsidRDefault="003C0EDC" w:rsidP="00D31A6E">
            <w:pPr>
              <w:ind w:left="-108"/>
              <w:jc w:val="center"/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RMDSSOCS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C0EDC" w:rsidRPr="0041662B" w:rsidRDefault="003C0EDC" w:rsidP="005D1DAF">
            <w:pPr>
              <w:ind w:left="-108"/>
              <w:jc w:val="center"/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University of pune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3C0EDC" w:rsidRPr="0041662B" w:rsidRDefault="00271AAF" w:rsidP="00D31A6E">
            <w:pPr>
              <w:ind w:left="-108" w:right="-108"/>
              <w:jc w:val="center"/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Verdana" w:hAnsi="Verdana" w:cs="Arial"/>
                <w:b w:val="0"/>
                <w:bCs w:val="0"/>
                <w:sz w:val="20"/>
                <w:szCs w:val="20"/>
              </w:rPr>
              <w:t>70.66%</w:t>
            </w:r>
          </w:p>
        </w:tc>
      </w:tr>
      <w:tr w:rsidR="00B6726E" w:rsidRPr="0041662B" w:rsidTr="00820904">
        <w:trPr>
          <w:trHeight w:val="69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Pr="0041662B" w:rsidRDefault="00820904" w:rsidP="00517279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B.C.S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Default="00B6726E" w:rsidP="00D460E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:rsidR="00B6726E" w:rsidRPr="0041662B" w:rsidRDefault="00820904" w:rsidP="00D460E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2014</w:t>
            </w:r>
          </w:p>
          <w:p w:rsidR="00B6726E" w:rsidRPr="0041662B" w:rsidRDefault="00B6726E" w:rsidP="00D31A6E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Pr="0041662B" w:rsidRDefault="005E6743" w:rsidP="0056297C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MMCC</w:t>
            </w:r>
            <w:r w:rsidR="00B6726E" w:rsidRPr="0041662B">
              <w:rPr>
                <w:rFonts w:ascii="Verdana" w:hAnsi="Verdana" w:cs="Arial"/>
                <w:sz w:val="20"/>
                <w:szCs w:val="20"/>
              </w:rPr>
              <w:t>,</w:t>
            </w:r>
            <w:r w:rsidR="00634E5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6726E" w:rsidRPr="0041662B">
              <w:rPr>
                <w:rFonts w:ascii="Verdana" w:hAnsi="Verdana" w:cs="Arial"/>
                <w:sz w:val="20"/>
                <w:szCs w:val="20"/>
              </w:rPr>
              <w:t>Pune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1E6661" w:rsidRDefault="005E6743" w:rsidP="00CA4FA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 University Of Pune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A8663D" w:rsidRDefault="00A8663D" w:rsidP="00D460E1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:rsidR="00B6726E" w:rsidRPr="0041662B" w:rsidRDefault="006355BE" w:rsidP="00D460E1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62.31</w:t>
            </w:r>
            <w:r w:rsidR="00B6726E">
              <w:rPr>
                <w:rFonts w:ascii="Verdana" w:hAnsi="Verdana" w:cs="Arial"/>
                <w:sz w:val="20"/>
                <w:szCs w:val="20"/>
              </w:rPr>
              <w:t>%</w:t>
            </w:r>
          </w:p>
          <w:p w:rsidR="00B6726E" w:rsidRDefault="00B6726E" w:rsidP="003F5C2A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6726E" w:rsidRPr="0041662B" w:rsidTr="00820904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Pr="0041662B" w:rsidRDefault="00B6726E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1662B">
              <w:rPr>
                <w:rFonts w:ascii="Verdana" w:hAnsi="Verdana" w:cs="Arial"/>
                <w:sz w:val="20"/>
                <w:szCs w:val="20"/>
              </w:rPr>
              <w:t>H.S.C.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Default="005E6743" w:rsidP="00D31A6E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2009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Pr="00F72B61" w:rsidRDefault="0006463D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Yeshwant Mahavidyalaya Nanded</w:t>
            </w:r>
            <w:r w:rsidR="00B6726E" w:rsidRPr="00F72B61">
              <w:rPr>
                <w:rFonts w:ascii="Verdana" w:hAnsi="Verdana" w:cs="Arial"/>
                <w:sz w:val="20"/>
                <w:szCs w:val="20"/>
              </w:rPr>
              <w:t>,</w:t>
            </w:r>
            <w:r w:rsidR="00A90BB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D6474">
              <w:rPr>
                <w:rFonts w:ascii="Verdana" w:hAnsi="Verdana" w:cs="Arial"/>
                <w:sz w:val="20"/>
                <w:szCs w:val="20"/>
              </w:rPr>
              <w:t>Dist.</w:t>
            </w:r>
            <w:r w:rsidR="005E6743">
              <w:rPr>
                <w:rFonts w:ascii="Verdana" w:hAnsi="Verdana" w:cs="Arial"/>
                <w:sz w:val="20"/>
                <w:szCs w:val="20"/>
              </w:rPr>
              <w:t>Nanded</w:t>
            </w:r>
            <w:r w:rsidR="00FD6474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Default="000F6FA1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Latur Board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6726E" w:rsidRDefault="00B6726E" w:rsidP="00EC7497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:rsidR="00B6726E" w:rsidRPr="0041662B" w:rsidRDefault="0032139A" w:rsidP="00EC7497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58</w:t>
            </w:r>
            <w:r w:rsidR="00230899">
              <w:rPr>
                <w:rFonts w:ascii="Verdana" w:hAnsi="Verdana" w:cs="Arial"/>
                <w:sz w:val="20"/>
                <w:szCs w:val="20"/>
              </w:rPr>
              <w:t>.89</w:t>
            </w:r>
            <w:r w:rsidR="00D65B5F">
              <w:rPr>
                <w:rFonts w:ascii="Verdana" w:hAnsi="Verdana" w:cs="Arial"/>
                <w:sz w:val="20"/>
                <w:szCs w:val="20"/>
              </w:rPr>
              <w:t>%</w:t>
            </w:r>
          </w:p>
          <w:p w:rsidR="00B6726E" w:rsidRDefault="00B6726E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6726E" w:rsidRPr="0041662B" w:rsidTr="00820904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Pr="0041662B" w:rsidRDefault="00B6726E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1662B">
              <w:rPr>
                <w:rFonts w:ascii="Verdana" w:hAnsi="Verdana" w:cs="Arial"/>
                <w:sz w:val="20"/>
                <w:szCs w:val="20"/>
              </w:rPr>
              <w:t>S.S.C.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Pr="0041662B" w:rsidRDefault="00B6726E" w:rsidP="00D31A6E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200</w:t>
            </w:r>
            <w:r w:rsidR="005E6743"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Pr="00F72B61" w:rsidRDefault="00FD6474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Jijmata Girls high school</w:t>
            </w:r>
            <w:r w:rsidR="00B6726E">
              <w:rPr>
                <w:rFonts w:ascii="Verdana" w:hAnsi="Verdana" w:cs="Arial"/>
                <w:bCs/>
                <w:sz w:val="20"/>
                <w:szCs w:val="20"/>
              </w:rPr>
              <w:t>,</w:t>
            </w:r>
            <w:r w:rsidR="00B6726E" w:rsidRPr="00F72B61">
              <w:rPr>
                <w:rFonts w:ascii="Verdana" w:hAnsi="Verdana" w:cs="Arial"/>
                <w:sz w:val="20"/>
                <w:szCs w:val="20"/>
              </w:rPr>
              <w:t> </w:t>
            </w:r>
            <w:r w:rsidR="005E6743">
              <w:rPr>
                <w:rFonts w:ascii="Verdana" w:hAnsi="Verdana" w:cs="Arial"/>
                <w:bCs/>
                <w:sz w:val="20"/>
                <w:szCs w:val="20"/>
              </w:rPr>
              <w:t>Degloor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26E" w:rsidRPr="0041662B" w:rsidRDefault="000F6FA1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Latur Board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6726E" w:rsidRDefault="00B6726E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:rsidR="00B6726E" w:rsidRPr="0041662B" w:rsidRDefault="0006463D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80.76</w:t>
            </w:r>
            <w:r w:rsidR="00B6726E">
              <w:rPr>
                <w:rFonts w:ascii="Verdana" w:hAnsi="Verdana" w:cs="Arial"/>
                <w:sz w:val="20"/>
                <w:szCs w:val="20"/>
              </w:rPr>
              <w:t>%</w:t>
            </w:r>
          </w:p>
          <w:p w:rsidR="00B6726E" w:rsidRPr="0041662B" w:rsidRDefault="00B6726E" w:rsidP="00D31A6E">
            <w:pPr>
              <w:ind w:left="-108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C66B26" w:rsidRDefault="00C66B26" w:rsidP="00D31A6E">
      <w:pPr>
        <w:rPr>
          <w:rFonts w:ascii="Verdana" w:hAnsi="Verdana"/>
          <w:sz w:val="20"/>
          <w:szCs w:val="20"/>
        </w:rPr>
      </w:pPr>
    </w:p>
    <w:p w:rsidR="003A0405" w:rsidRPr="008509DE" w:rsidRDefault="008D67B3" w:rsidP="00D31A6E">
      <w:pPr>
        <w:rPr>
          <w:rFonts w:ascii="Verdana" w:hAnsi="Verdana"/>
          <w:b/>
          <w:sz w:val="20"/>
          <w:szCs w:val="20"/>
        </w:rPr>
      </w:pPr>
      <w:r w:rsidRPr="008D67B3">
        <w:rPr>
          <w:rFonts w:ascii="Verdana" w:hAnsi="Verdana"/>
          <w:b/>
          <w:sz w:val="20"/>
          <w:szCs w:val="20"/>
        </w:rPr>
        <w:pict>
          <v:line id="_x0000_s1066" style="position:absolute;z-index:251654144" from=".75pt,13.45pt" to="495.75pt,13.45pt"/>
        </w:pict>
      </w:r>
      <w:r w:rsidR="007A4B26">
        <w:rPr>
          <w:rFonts w:ascii="Verdana" w:hAnsi="Verdana"/>
          <w:b/>
          <w:sz w:val="20"/>
          <w:szCs w:val="20"/>
        </w:rPr>
        <w:t xml:space="preserve">Projects </w:t>
      </w:r>
    </w:p>
    <w:p w:rsidR="003A0405" w:rsidRPr="008509DE" w:rsidRDefault="003A0405" w:rsidP="00D31A6E">
      <w:pPr>
        <w:jc w:val="both"/>
        <w:rPr>
          <w:rFonts w:ascii="Verdana" w:hAnsi="Verdana"/>
          <w:b/>
          <w:sz w:val="20"/>
          <w:szCs w:val="20"/>
        </w:rPr>
      </w:pPr>
    </w:p>
    <w:p w:rsidR="001D1404" w:rsidRPr="00C66CC9" w:rsidRDefault="001D1404" w:rsidP="00284D17">
      <w:pPr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C66CC9">
        <w:rPr>
          <w:rFonts w:ascii="Verdana" w:hAnsi="Verdana"/>
          <w:sz w:val="20"/>
          <w:szCs w:val="20"/>
        </w:rPr>
        <w:t xml:space="preserve">I have done the project for </w:t>
      </w:r>
      <w:r w:rsidR="006355BE">
        <w:rPr>
          <w:rFonts w:ascii="Verdana" w:hAnsi="Verdana"/>
          <w:b/>
          <w:sz w:val="20"/>
          <w:szCs w:val="20"/>
        </w:rPr>
        <w:t>Dairy</w:t>
      </w:r>
      <w:r w:rsidR="007A4B26">
        <w:rPr>
          <w:rFonts w:ascii="Verdana" w:hAnsi="Verdana"/>
          <w:b/>
          <w:sz w:val="20"/>
          <w:szCs w:val="20"/>
        </w:rPr>
        <w:t xml:space="preserve"> Management System </w:t>
      </w:r>
      <w:r w:rsidR="00C66CC9" w:rsidRPr="00C66CC9">
        <w:rPr>
          <w:rFonts w:ascii="Verdana" w:hAnsi="Verdana"/>
          <w:sz w:val="20"/>
          <w:szCs w:val="20"/>
        </w:rPr>
        <w:t xml:space="preserve">was the </w:t>
      </w:r>
      <w:r w:rsidR="00284D17">
        <w:rPr>
          <w:rFonts w:ascii="Verdana" w:hAnsi="Verdana"/>
          <w:sz w:val="20"/>
          <w:szCs w:val="20"/>
        </w:rPr>
        <w:t>database based</w:t>
      </w:r>
      <w:r w:rsidR="007A4B26">
        <w:rPr>
          <w:rFonts w:ascii="Verdana" w:hAnsi="Verdana"/>
          <w:sz w:val="20"/>
          <w:szCs w:val="20"/>
        </w:rPr>
        <w:t xml:space="preserve"> project developed using HTML screen</w:t>
      </w:r>
      <w:r w:rsidRPr="00C66CC9">
        <w:rPr>
          <w:rFonts w:ascii="Verdana" w:hAnsi="Verdana"/>
          <w:sz w:val="20"/>
          <w:szCs w:val="20"/>
        </w:rPr>
        <w:t>.</w:t>
      </w:r>
      <w:r w:rsidR="00C66CC9" w:rsidRPr="00C66CC9">
        <w:rPr>
          <w:rFonts w:ascii="Verdana" w:hAnsi="Verdana"/>
          <w:sz w:val="20"/>
          <w:szCs w:val="20"/>
        </w:rPr>
        <w:t xml:space="preserve"> </w:t>
      </w:r>
    </w:p>
    <w:p w:rsidR="00C66CC9" w:rsidRPr="001D1404" w:rsidRDefault="00C66CC9" w:rsidP="00C66CC9">
      <w:pPr>
        <w:ind w:left="720"/>
        <w:rPr>
          <w:rFonts w:ascii="Verdana" w:hAnsi="Verdana"/>
          <w:sz w:val="20"/>
          <w:szCs w:val="20"/>
        </w:rPr>
      </w:pPr>
    </w:p>
    <w:p w:rsidR="000A4FC6" w:rsidRPr="004D195B" w:rsidRDefault="000A4FC6" w:rsidP="00820904">
      <w:pPr>
        <w:rPr>
          <w:rFonts w:ascii="Verdana" w:hAnsi="Verdana"/>
          <w:b/>
          <w:sz w:val="20"/>
          <w:szCs w:val="20"/>
        </w:rPr>
      </w:pPr>
    </w:p>
    <w:p w:rsidR="00284D17" w:rsidRDefault="00820904" w:rsidP="00284D17">
      <w:pPr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C66CC9">
        <w:rPr>
          <w:rFonts w:ascii="Verdana" w:hAnsi="Verdana"/>
          <w:sz w:val="20"/>
          <w:szCs w:val="20"/>
        </w:rPr>
        <w:t xml:space="preserve">I have done the project for </w:t>
      </w: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b/>
          <w:sz w:val="20"/>
          <w:szCs w:val="20"/>
        </w:rPr>
        <w:t xml:space="preserve">ONLINE PIZZA ORDERING” </w:t>
      </w:r>
      <w:r w:rsidRPr="00C66CC9">
        <w:rPr>
          <w:rFonts w:ascii="Verdana" w:hAnsi="Verdana"/>
          <w:sz w:val="20"/>
          <w:szCs w:val="20"/>
        </w:rPr>
        <w:t xml:space="preserve">was the </w:t>
      </w:r>
      <w:r w:rsidR="00284D17">
        <w:rPr>
          <w:rFonts w:ascii="Verdana" w:hAnsi="Verdana"/>
          <w:sz w:val="20"/>
          <w:szCs w:val="20"/>
        </w:rPr>
        <w:t>web based</w:t>
      </w:r>
      <w:r>
        <w:rPr>
          <w:rFonts w:ascii="Verdana" w:hAnsi="Verdana"/>
          <w:sz w:val="20"/>
          <w:szCs w:val="20"/>
        </w:rPr>
        <w:t xml:space="preserve"> project developed using HTML</w:t>
      </w:r>
      <w:r w:rsidR="00284D17">
        <w:rPr>
          <w:rFonts w:ascii="Verdana" w:hAnsi="Verdana"/>
          <w:sz w:val="20"/>
          <w:szCs w:val="20"/>
        </w:rPr>
        <w:t>, CSS,MYSQL,PHP</w:t>
      </w:r>
      <w:r>
        <w:rPr>
          <w:rFonts w:ascii="Verdana" w:hAnsi="Verdana"/>
          <w:sz w:val="20"/>
          <w:szCs w:val="20"/>
        </w:rPr>
        <w:t xml:space="preserve"> screen</w:t>
      </w:r>
      <w:r w:rsidR="00284D17">
        <w:rPr>
          <w:rFonts w:ascii="Verdana" w:hAnsi="Verdana"/>
          <w:sz w:val="20"/>
          <w:szCs w:val="20"/>
        </w:rPr>
        <w:t>.</w:t>
      </w:r>
    </w:p>
    <w:p w:rsidR="00C81D18" w:rsidRDefault="00C81D18" w:rsidP="00C81D18">
      <w:pPr>
        <w:ind w:left="720"/>
        <w:rPr>
          <w:rFonts w:ascii="Verdana" w:hAnsi="Verdana"/>
          <w:sz w:val="20"/>
          <w:szCs w:val="20"/>
        </w:rPr>
      </w:pPr>
    </w:p>
    <w:p w:rsidR="00284D17" w:rsidRDefault="00284D17" w:rsidP="00284D17">
      <w:pPr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C66CC9">
        <w:rPr>
          <w:rFonts w:ascii="Verdana" w:hAnsi="Verdana"/>
          <w:sz w:val="20"/>
          <w:szCs w:val="20"/>
        </w:rPr>
        <w:t xml:space="preserve">I have done the project for </w:t>
      </w:r>
      <w:r>
        <w:rPr>
          <w:rFonts w:ascii="Verdana" w:hAnsi="Verdana"/>
          <w:sz w:val="20"/>
          <w:szCs w:val="20"/>
        </w:rPr>
        <w:t>“</w:t>
      </w:r>
      <w:r w:rsidR="00C81D18">
        <w:rPr>
          <w:rFonts w:ascii="Verdana" w:hAnsi="Verdana"/>
          <w:b/>
          <w:sz w:val="20"/>
          <w:szCs w:val="20"/>
        </w:rPr>
        <w:t>Mera Ghar</w:t>
      </w:r>
      <w:r>
        <w:rPr>
          <w:rFonts w:ascii="Verdana" w:hAnsi="Verdana"/>
          <w:b/>
          <w:sz w:val="20"/>
          <w:szCs w:val="20"/>
        </w:rPr>
        <w:t xml:space="preserve">” </w:t>
      </w:r>
      <w:r w:rsidRPr="00C66CC9">
        <w:rPr>
          <w:rFonts w:ascii="Verdana" w:hAnsi="Verdana"/>
          <w:sz w:val="20"/>
          <w:szCs w:val="20"/>
        </w:rPr>
        <w:t xml:space="preserve">was the </w:t>
      </w:r>
      <w:r>
        <w:rPr>
          <w:rFonts w:ascii="Verdana" w:hAnsi="Verdana"/>
          <w:sz w:val="20"/>
          <w:szCs w:val="20"/>
        </w:rPr>
        <w:t>web based project developed using HTML</w:t>
      </w:r>
      <w:r w:rsidR="00C81D18">
        <w:rPr>
          <w:rFonts w:ascii="Verdana" w:hAnsi="Verdana"/>
          <w:sz w:val="20"/>
          <w:szCs w:val="20"/>
        </w:rPr>
        <w:t xml:space="preserve">, </w:t>
      </w:r>
      <w:r w:rsidR="006B246E">
        <w:rPr>
          <w:rFonts w:ascii="Verdana" w:hAnsi="Verdana"/>
          <w:sz w:val="20"/>
          <w:szCs w:val="20"/>
        </w:rPr>
        <w:t>Ajax, PHP</w:t>
      </w:r>
      <w:r>
        <w:rPr>
          <w:rFonts w:ascii="Verdana" w:hAnsi="Verdana"/>
          <w:sz w:val="20"/>
          <w:szCs w:val="20"/>
        </w:rPr>
        <w:t xml:space="preserve"> screen.</w:t>
      </w:r>
    </w:p>
    <w:p w:rsidR="00794969" w:rsidRDefault="00794969" w:rsidP="00794969">
      <w:pPr>
        <w:pStyle w:val="ListParagraph"/>
        <w:rPr>
          <w:rFonts w:ascii="Verdana" w:hAnsi="Verdana"/>
        </w:rPr>
      </w:pPr>
    </w:p>
    <w:p w:rsidR="00794969" w:rsidRDefault="00794969" w:rsidP="00794969">
      <w:pPr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794969">
        <w:rPr>
          <w:rFonts w:ascii="Verdana" w:hAnsi="Verdana"/>
          <w:sz w:val="20"/>
          <w:szCs w:val="20"/>
        </w:rPr>
        <w:t xml:space="preserve"> </w:t>
      </w:r>
      <w:r w:rsidRPr="00C66CC9">
        <w:rPr>
          <w:rFonts w:ascii="Verdana" w:hAnsi="Verdana"/>
          <w:sz w:val="20"/>
          <w:szCs w:val="20"/>
        </w:rPr>
        <w:t xml:space="preserve">I have done the project for </w:t>
      </w: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b/>
          <w:sz w:val="20"/>
          <w:szCs w:val="20"/>
        </w:rPr>
        <w:t xml:space="preserve">Online shopping” </w:t>
      </w:r>
      <w:r w:rsidRPr="00C66CC9">
        <w:rPr>
          <w:rFonts w:ascii="Verdana" w:hAnsi="Verdana"/>
          <w:sz w:val="20"/>
          <w:szCs w:val="20"/>
        </w:rPr>
        <w:t xml:space="preserve">was the </w:t>
      </w:r>
      <w:r>
        <w:rPr>
          <w:rFonts w:ascii="Verdana" w:hAnsi="Verdana"/>
          <w:sz w:val="20"/>
          <w:szCs w:val="20"/>
        </w:rPr>
        <w:t>web based project developed using  Asp.Net screen.</w:t>
      </w:r>
    </w:p>
    <w:p w:rsidR="00794969" w:rsidRDefault="00794969" w:rsidP="00794969">
      <w:pPr>
        <w:ind w:left="720"/>
        <w:rPr>
          <w:rFonts w:ascii="Verdana" w:hAnsi="Verdana"/>
          <w:sz w:val="20"/>
          <w:szCs w:val="20"/>
        </w:rPr>
      </w:pPr>
    </w:p>
    <w:p w:rsidR="00284D17" w:rsidRPr="00284D17" w:rsidRDefault="00284D17" w:rsidP="00C81D18">
      <w:pPr>
        <w:ind w:left="720"/>
        <w:rPr>
          <w:rFonts w:ascii="Verdana" w:hAnsi="Verdana"/>
          <w:sz w:val="20"/>
          <w:szCs w:val="20"/>
        </w:rPr>
      </w:pPr>
    </w:p>
    <w:p w:rsidR="00284D17" w:rsidRDefault="00284D17" w:rsidP="00284D17">
      <w:pPr>
        <w:ind w:left="360"/>
        <w:rPr>
          <w:rFonts w:ascii="Verdana" w:hAnsi="Verdana"/>
          <w:sz w:val="20"/>
          <w:szCs w:val="20"/>
        </w:rPr>
      </w:pPr>
    </w:p>
    <w:p w:rsidR="008F71DC" w:rsidRDefault="008F71DC" w:rsidP="00284D17">
      <w:pPr>
        <w:ind w:left="360"/>
        <w:rPr>
          <w:rFonts w:ascii="Verdana" w:hAnsi="Verdana"/>
          <w:sz w:val="20"/>
          <w:szCs w:val="20"/>
        </w:rPr>
      </w:pPr>
    </w:p>
    <w:p w:rsidR="008F71DC" w:rsidRPr="00284D17" w:rsidRDefault="008F71DC" w:rsidP="00284D17">
      <w:pPr>
        <w:ind w:left="360"/>
        <w:rPr>
          <w:rFonts w:ascii="Verdana" w:hAnsi="Verdana"/>
          <w:sz w:val="20"/>
          <w:szCs w:val="20"/>
        </w:rPr>
      </w:pPr>
    </w:p>
    <w:p w:rsidR="004D195B" w:rsidRDefault="004D195B" w:rsidP="004D195B">
      <w:pPr>
        <w:ind w:left="720"/>
        <w:rPr>
          <w:rFonts w:ascii="Verdana" w:hAnsi="Verdana"/>
          <w:b/>
          <w:sz w:val="20"/>
          <w:szCs w:val="20"/>
        </w:rPr>
      </w:pPr>
    </w:p>
    <w:p w:rsidR="000A4FC6" w:rsidRDefault="000A4FC6" w:rsidP="00284D17">
      <w:pPr>
        <w:tabs>
          <w:tab w:val="left" w:pos="4965"/>
        </w:tabs>
        <w:ind w:left="720" w:firstLine="4245"/>
        <w:rPr>
          <w:rFonts w:ascii="Verdana" w:hAnsi="Verdana"/>
          <w:b/>
          <w:sz w:val="20"/>
          <w:szCs w:val="20"/>
        </w:rPr>
      </w:pPr>
    </w:p>
    <w:p w:rsidR="000D119E" w:rsidRDefault="000D119E" w:rsidP="00D31A6E">
      <w:pPr>
        <w:pStyle w:val="BodyText"/>
        <w:widowControl w:val="0"/>
        <w:tabs>
          <w:tab w:val="left" w:pos="707"/>
        </w:tabs>
        <w:suppressAutoHyphens/>
        <w:spacing w:before="50" w:after="0"/>
        <w:ind w:left="720"/>
        <w:rPr>
          <w:rFonts w:ascii="Verdana" w:hAnsi="Verdana"/>
          <w:sz w:val="20"/>
          <w:szCs w:val="20"/>
        </w:rPr>
      </w:pPr>
    </w:p>
    <w:p w:rsidR="008F71DC" w:rsidRDefault="008F71DC" w:rsidP="00D31A6E">
      <w:pPr>
        <w:pStyle w:val="BodyText"/>
        <w:widowControl w:val="0"/>
        <w:tabs>
          <w:tab w:val="left" w:pos="707"/>
        </w:tabs>
        <w:suppressAutoHyphens/>
        <w:spacing w:before="50" w:after="0"/>
        <w:ind w:left="720"/>
        <w:rPr>
          <w:rFonts w:ascii="Verdana" w:hAnsi="Verdana"/>
          <w:sz w:val="20"/>
          <w:szCs w:val="20"/>
        </w:rPr>
      </w:pPr>
    </w:p>
    <w:p w:rsidR="008F71DC" w:rsidRDefault="008F71DC" w:rsidP="00D31A6E">
      <w:pPr>
        <w:pStyle w:val="BodyText"/>
        <w:widowControl w:val="0"/>
        <w:tabs>
          <w:tab w:val="left" w:pos="707"/>
        </w:tabs>
        <w:suppressAutoHyphens/>
        <w:spacing w:before="50" w:after="0"/>
        <w:ind w:left="720"/>
        <w:rPr>
          <w:rFonts w:ascii="Verdana" w:hAnsi="Verdana"/>
          <w:sz w:val="20"/>
          <w:szCs w:val="20"/>
        </w:rPr>
      </w:pPr>
    </w:p>
    <w:p w:rsidR="00642B9D" w:rsidRDefault="008D67B3" w:rsidP="00D31A6E">
      <w:pPr>
        <w:ind w:left="360" w:hanging="360"/>
        <w:rPr>
          <w:rFonts w:ascii="Verdana" w:hAnsi="Verdana"/>
          <w:b/>
          <w:sz w:val="20"/>
          <w:szCs w:val="20"/>
        </w:rPr>
      </w:pPr>
      <w:r w:rsidRPr="008D67B3">
        <w:rPr>
          <w:rFonts w:ascii="Verdana" w:hAnsi="Verdana"/>
          <w:b/>
          <w:sz w:val="20"/>
          <w:szCs w:val="20"/>
        </w:rPr>
        <w:pict>
          <v:line id="_x0000_s1086" style="position:absolute;left:0;text-align:left;z-index:251658240" from="0,13.65pt" to="495pt,13.65pt"/>
        </w:pict>
      </w:r>
      <w:r w:rsidR="00642B9D" w:rsidRPr="008509DE">
        <w:rPr>
          <w:rFonts w:ascii="Verdana" w:hAnsi="Verdana"/>
          <w:b/>
          <w:sz w:val="20"/>
          <w:szCs w:val="20"/>
        </w:rPr>
        <w:t>Technical Skills</w:t>
      </w:r>
    </w:p>
    <w:p w:rsidR="007F0739" w:rsidRPr="008509DE" w:rsidRDefault="007F0739" w:rsidP="00D31A6E">
      <w:pPr>
        <w:ind w:left="360" w:hanging="360"/>
        <w:rPr>
          <w:rFonts w:ascii="Verdana" w:hAnsi="Verdana"/>
          <w:b/>
          <w:sz w:val="20"/>
          <w:szCs w:val="20"/>
        </w:rPr>
      </w:pPr>
    </w:p>
    <w:p w:rsidR="00D31A6E" w:rsidRDefault="007F0739" w:rsidP="00D31A6E">
      <w:pPr>
        <w:tabs>
          <w:tab w:val="left" w:pos="0"/>
        </w:tabs>
        <w:suppressAutoHyphens/>
        <w:spacing w:after="20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 have Knowledge of:</w:t>
      </w:r>
    </w:p>
    <w:p w:rsidR="00FA0974" w:rsidRPr="00412356" w:rsidRDefault="007F0739" w:rsidP="00D31A6E">
      <w:pPr>
        <w:numPr>
          <w:ilvl w:val="0"/>
          <w:numId w:val="27"/>
        </w:numPr>
        <w:tabs>
          <w:tab w:val="left" w:pos="0"/>
        </w:tabs>
        <w:suppressAutoHyphens/>
        <w:spacing w:after="200"/>
        <w:rPr>
          <w:rFonts w:ascii="Verdana" w:hAnsi="Verdana" w:cs="Arial"/>
          <w:sz w:val="20"/>
          <w:szCs w:val="20"/>
        </w:rPr>
      </w:pPr>
      <w:r w:rsidRPr="00412356">
        <w:rPr>
          <w:rFonts w:ascii="Verdana" w:hAnsi="Verdana" w:cs="Arial"/>
          <w:sz w:val="20"/>
          <w:szCs w:val="20"/>
        </w:rPr>
        <w:t>P</w:t>
      </w:r>
      <w:r w:rsidR="00FA0974" w:rsidRPr="00412356">
        <w:rPr>
          <w:rFonts w:ascii="Verdana" w:hAnsi="Verdana" w:cs="Arial"/>
          <w:sz w:val="20"/>
          <w:szCs w:val="20"/>
        </w:rPr>
        <w:t>rogramming languages like C,</w:t>
      </w:r>
      <w:r w:rsidR="005A6480" w:rsidRPr="00412356">
        <w:rPr>
          <w:rFonts w:ascii="Verdana" w:hAnsi="Verdana" w:cs="Arial"/>
          <w:sz w:val="20"/>
          <w:szCs w:val="20"/>
        </w:rPr>
        <w:t xml:space="preserve"> Data Structure,</w:t>
      </w:r>
      <w:r w:rsidR="00FA0974" w:rsidRPr="00412356">
        <w:rPr>
          <w:rFonts w:ascii="Verdana" w:hAnsi="Verdana" w:cs="Arial"/>
          <w:sz w:val="20"/>
          <w:szCs w:val="20"/>
        </w:rPr>
        <w:t xml:space="preserve"> C++</w:t>
      </w:r>
      <w:r w:rsidR="006B246E" w:rsidRPr="00412356">
        <w:rPr>
          <w:rFonts w:ascii="Verdana" w:hAnsi="Verdana" w:cs="Arial"/>
          <w:sz w:val="20"/>
          <w:szCs w:val="20"/>
        </w:rPr>
        <w:t>,</w:t>
      </w:r>
      <w:r w:rsidR="00230899">
        <w:rPr>
          <w:rFonts w:ascii="Verdana" w:hAnsi="Verdana" w:cs="Arial"/>
          <w:sz w:val="20"/>
          <w:szCs w:val="20"/>
        </w:rPr>
        <w:t xml:space="preserve"> C</w:t>
      </w:r>
      <w:r w:rsidR="006B246E">
        <w:rPr>
          <w:rFonts w:ascii="Verdana" w:hAnsi="Verdana" w:cs="Arial"/>
          <w:sz w:val="20"/>
          <w:szCs w:val="20"/>
        </w:rPr>
        <w:t>ore</w:t>
      </w:r>
      <w:r w:rsidR="000628AE">
        <w:rPr>
          <w:rFonts w:ascii="Verdana" w:hAnsi="Verdana" w:cs="Arial"/>
          <w:sz w:val="20"/>
          <w:szCs w:val="20"/>
        </w:rPr>
        <w:t xml:space="preserve"> </w:t>
      </w:r>
      <w:r w:rsidR="00FA0974" w:rsidRPr="00412356">
        <w:rPr>
          <w:rFonts w:ascii="Verdana" w:hAnsi="Verdana" w:cs="Arial"/>
          <w:sz w:val="20"/>
          <w:szCs w:val="20"/>
        </w:rPr>
        <w:t>JAVA</w:t>
      </w:r>
      <w:r w:rsidR="00DE0209" w:rsidRPr="00412356">
        <w:rPr>
          <w:rFonts w:ascii="Verdana" w:hAnsi="Verdana" w:cs="Arial"/>
          <w:sz w:val="20"/>
          <w:szCs w:val="20"/>
        </w:rPr>
        <w:t>,</w:t>
      </w:r>
      <w:r w:rsidR="00DE0209" w:rsidRPr="00412356">
        <w:rPr>
          <w:rFonts w:ascii="Verdana" w:hAnsi="Verdana"/>
          <w:sz w:val="20"/>
          <w:szCs w:val="20"/>
        </w:rPr>
        <w:t xml:space="preserve"> CSS</w:t>
      </w:r>
      <w:r w:rsidR="00A87B8C" w:rsidRPr="00412356">
        <w:rPr>
          <w:rFonts w:ascii="Verdana" w:hAnsi="Verdana"/>
          <w:sz w:val="20"/>
          <w:szCs w:val="20"/>
        </w:rPr>
        <w:t xml:space="preserve">, </w:t>
      </w:r>
      <w:r w:rsidR="00230899">
        <w:rPr>
          <w:rFonts w:ascii="Verdana" w:hAnsi="Verdana"/>
          <w:sz w:val="20"/>
          <w:szCs w:val="20"/>
        </w:rPr>
        <w:t xml:space="preserve">and </w:t>
      </w:r>
      <w:r w:rsidR="00D37662">
        <w:rPr>
          <w:rFonts w:ascii="Verdana" w:hAnsi="Verdana"/>
          <w:sz w:val="20"/>
          <w:szCs w:val="20"/>
        </w:rPr>
        <w:t>C</w:t>
      </w:r>
      <w:r w:rsidR="00C57956">
        <w:rPr>
          <w:rFonts w:ascii="Verdana" w:hAnsi="Verdana"/>
          <w:sz w:val="20"/>
          <w:szCs w:val="20"/>
        </w:rPr>
        <w:t>#</w:t>
      </w:r>
      <w:r w:rsidR="007C0376">
        <w:rPr>
          <w:rFonts w:ascii="Verdana" w:hAnsi="Verdana"/>
          <w:sz w:val="20"/>
          <w:szCs w:val="20"/>
        </w:rPr>
        <w:t>,Asp.net,MVC</w:t>
      </w:r>
      <w:r w:rsidR="007A4B26">
        <w:rPr>
          <w:rFonts w:ascii="Verdana" w:hAnsi="Verdana"/>
          <w:sz w:val="20"/>
          <w:szCs w:val="20"/>
        </w:rPr>
        <w:t>.</w:t>
      </w:r>
    </w:p>
    <w:p w:rsidR="00FA0974" w:rsidRPr="00412356" w:rsidRDefault="007A4B26" w:rsidP="00D31A6E">
      <w:pPr>
        <w:numPr>
          <w:ilvl w:val="0"/>
          <w:numId w:val="27"/>
        </w:numPr>
        <w:tabs>
          <w:tab w:val="left" w:pos="0"/>
        </w:tabs>
        <w:suppressAutoHyphens/>
        <w:spacing w:after="20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Database software </w:t>
      </w:r>
      <w:r w:rsidR="006B246E">
        <w:rPr>
          <w:rFonts w:ascii="Verdana" w:hAnsi="Verdana" w:cs="Arial"/>
          <w:sz w:val="20"/>
          <w:szCs w:val="20"/>
        </w:rPr>
        <w:t xml:space="preserve">like </w:t>
      </w:r>
      <w:r w:rsidR="006B246E" w:rsidRPr="00412356">
        <w:rPr>
          <w:rFonts w:ascii="Verdana" w:hAnsi="Verdana" w:cs="Arial"/>
          <w:sz w:val="20"/>
          <w:szCs w:val="20"/>
        </w:rPr>
        <w:t>Mysql</w:t>
      </w:r>
      <w:r w:rsidR="005A6480" w:rsidRPr="00412356">
        <w:rPr>
          <w:rFonts w:ascii="Verdana" w:hAnsi="Verdana" w:cs="Arial"/>
          <w:sz w:val="20"/>
          <w:szCs w:val="20"/>
        </w:rPr>
        <w:t>.</w:t>
      </w:r>
    </w:p>
    <w:p w:rsidR="005A6480" w:rsidRPr="00412356" w:rsidRDefault="00A34DC3" w:rsidP="00D31A6E">
      <w:pPr>
        <w:numPr>
          <w:ilvl w:val="0"/>
          <w:numId w:val="27"/>
        </w:numPr>
        <w:tabs>
          <w:tab w:val="left" w:pos="0"/>
        </w:tabs>
        <w:suppressAutoHyphens/>
        <w:spacing w:after="200"/>
        <w:rPr>
          <w:rFonts w:ascii="Verdana" w:hAnsi="Verdana" w:cs="Arial"/>
          <w:sz w:val="20"/>
          <w:szCs w:val="20"/>
        </w:rPr>
      </w:pPr>
      <w:r w:rsidRPr="00412356">
        <w:rPr>
          <w:rFonts w:ascii="Verdana" w:hAnsi="Verdana" w:cs="Arial"/>
          <w:sz w:val="20"/>
          <w:szCs w:val="20"/>
        </w:rPr>
        <w:t>Web Technologies knowledge like H</w:t>
      </w:r>
      <w:r w:rsidR="00230899">
        <w:rPr>
          <w:rFonts w:ascii="Verdana" w:hAnsi="Verdana" w:cs="Arial"/>
          <w:sz w:val="20"/>
          <w:szCs w:val="20"/>
        </w:rPr>
        <w:t>TML.</w:t>
      </w:r>
    </w:p>
    <w:p w:rsidR="00A62D83" w:rsidRPr="00412356" w:rsidRDefault="00C5359C" w:rsidP="00D31A6E">
      <w:pPr>
        <w:numPr>
          <w:ilvl w:val="0"/>
          <w:numId w:val="27"/>
        </w:numPr>
        <w:tabs>
          <w:tab w:val="left" w:pos="0"/>
        </w:tabs>
        <w:suppressAutoHyphens/>
        <w:spacing w:after="200"/>
        <w:rPr>
          <w:rFonts w:ascii="Verdana" w:hAnsi="Verdana" w:cs="Arial"/>
          <w:sz w:val="20"/>
          <w:szCs w:val="20"/>
        </w:rPr>
      </w:pPr>
      <w:r w:rsidRPr="00412356">
        <w:rPr>
          <w:rFonts w:ascii="Verdana" w:hAnsi="Verdana" w:cs="Arial"/>
          <w:sz w:val="20"/>
          <w:szCs w:val="20"/>
        </w:rPr>
        <w:t xml:space="preserve"> Different </w:t>
      </w:r>
      <w:r w:rsidR="006B246E" w:rsidRPr="00412356">
        <w:rPr>
          <w:rFonts w:ascii="Verdana" w:hAnsi="Verdana" w:cs="Arial"/>
          <w:sz w:val="20"/>
          <w:szCs w:val="20"/>
        </w:rPr>
        <w:t>Platforms like</w:t>
      </w:r>
      <w:r w:rsidR="00A62D83" w:rsidRPr="00412356">
        <w:rPr>
          <w:rFonts w:ascii="Verdana" w:hAnsi="Verdana" w:cs="Arial"/>
          <w:sz w:val="20"/>
          <w:szCs w:val="20"/>
        </w:rPr>
        <w:t xml:space="preserve"> Linux, Windows.</w:t>
      </w:r>
    </w:p>
    <w:p w:rsidR="00DB7E41" w:rsidRPr="00412356" w:rsidRDefault="00DB7E41" w:rsidP="007A4B26">
      <w:pPr>
        <w:tabs>
          <w:tab w:val="left" w:pos="0"/>
        </w:tabs>
        <w:suppressAutoHyphens/>
        <w:spacing w:after="200"/>
        <w:ind w:left="360"/>
        <w:rPr>
          <w:rFonts w:ascii="Verdana" w:hAnsi="Verdana" w:cs="Arial"/>
          <w:sz w:val="20"/>
          <w:szCs w:val="20"/>
        </w:rPr>
      </w:pPr>
    </w:p>
    <w:p w:rsidR="00FA0974" w:rsidRPr="008509DE" w:rsidRDefault="00FA0974" w:rsidP="00D31A6E">
      <w:pPr>
        <w:pStyle w:val="Heading4"/>
        <w:pBdr>
          <w:bottom w:val="single" w:sz="4" w:space="1" w:color="auto"/>
        </w:pBdr>
        <w:spacing w:before="50" w:line="240" w:lineRule="auto"/>
        <w:rPr>
          <w:rFonts w:ascii="Verdana" w:hAnsi="Verdana"/>
          <w:b w:val="0"/>
          <w:noProof/>
          <w:szCs w:val="20"/>
        </w:rPr>
      </w:pPr>
      <w:r w:rsidRPr="00412356">
        <w:rPr>
          <w:rFonts w:ascii="Verdana" w:hAnsi="Verdana"/>
          <w:szCs w:val="20"/>
        </w:rPr>
        <w:t>Certifi</w:t>
      </w:r>
      <w:r w:rsidRPr="008509DE">
        <w:rPr>
          <w:rFonts w:ascii="Verdana" w:hAnsi="Verdana"/>
          <w:szCs w:val="20"/>
        </w:rPr>
        <w:t>cations</w:t>
      </w:r>
    </w:p>
    <w:p w:rsidR="00786143" w:rsidRPr="00642B9D" w:rsidRDefault="00786143" w:rsidP="000A4FC6">
      <w:pPr>
        <w:rPr>
          <w:rFonts w:ascii="Verdana" w:hAnsi="Verdana"/>
          <w:b/>
          <w:sz w:val="20"/>
          <w:szCs w:val="20"/>
        </w:rPr>
      </w:pPr>
    </w:p>
    <w:p w:rsidR="009635FF" w:rsidRPr="009635FF" w:rsidRDefault="009635FF" w:rsidP="009635FF">
      <w:pPr>
        <w:numPr>
          <w:ilvl w:val="0"/>
          <w:numId w:val="25"/>
        </w:numPr>
        <w:suppressAutoHyphens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Certification</w:t>
      </w:r>
      <w:r w:rsidR="00230899">
        <w:rPr>
          <w:rFonts w:ascii="Verdana" w:hAnsi="Verdana" w:cs="Verdana"/>
          <w:sz w:val="20"/>
          <w:szCs w:val="20"/>
        </w:rPr>
        <w:t xml:space="preserve"> course done for Dot Net. </w:t>
      </w:r>
    </w:p>
    <w:p w:rsidR="00FD6474" w:rsidRDefault="00F7709F" w:rsidP="006355BE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certificate Electronics Excellence in Electronics Discipline.</w:t>
      </w:r>
    </w:p>
    <w:p w:rsidR="008F71DC" w:rsidRDefault="008F71DC" w:rsidP="008F71DC">
      <w:pPr>
        <w:numPr>
          <w:ilvl w:val="0"/>
          <w:numId w:val="25"/>
        </w:numPr>
        <w:suppressAutoHyphens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Participated certificate in Android Workshop for IIT.</w:t>
      </w:r>
    </w:p>
    <w:p w:rsidR="008F71DC" w:rsidRPr="006355BE" w:rsidRDefault="008F71DC" w:rsidP="008F71DC">
      <w:pPr>
        <w:ind w:left="720"/>
        <w:rPr>
          <w:rFonts w:ascii="Verdana" w:hAnsi="Verdana"/>
          <w:sz w:val="20"/>
          <w:szCs w:val="20"/>
        </w:rPr>
      </w:pPr>
    </w:p>
    <w:p w:rsidR="00786143" w:rsidRDefault="00786143" w:rsidP="006355BE">
      <w:pPr>
        <w:rPr>
          <w:rFonts w:ascii="Verdana" w:hAnsi="Verdana"/>
          <w:sz w:val="20"/>
          <w:szCs w:val="20"/>
        </w:rPr>
      </w:pPr>
    </w:p>
    <w:p w:rsidR="00541212" w:rsidRDefault="00541212" w:rsidP="00D31A6E">
      <w:pPr>
        <w:pStyle w:val="ListParagraph"/>
        <w:rPr>
          <w:rFonts w:ascii="Verdana" w:hAnsi="Verdana"/>
        </w:rPr>
      </w:pPr>
    </w:p>
    <w:p w:rsidR="008F71DC" w:rsidRDefault="008D67B3" w:rsidP="008F71DC">
      <w:pPr>
        <w:tabs>
          <w:tab w:val="left" w:pos="1380"/>
        </w:tabs>
        <w:rPr>
          <w:rFonts w:ascii="Verdana" w:hAnsi="Verdana" w:cs="Verdana"/>
        </w:rPr>
      </w:pPr>
      <w:r w:rsidRPr="008D67B3">
        <w:rPr>
          <w:rFonts w:ascii="Verdana" w:hAnsi="Verdana"/>
          <w:b/>
          <w:sz w:val="20"/>
          <w:szCs w:val="20"/>
        </w:rPr>
        <w:pict>
          <v:line id="_x0000_s1094" style="position:absolute;z-index:251662336" from="0,13.65pt" to="495pt,13.65pt"/>
        </w:pict>
      </w:r>
      <w:r w:rsidRPr="008D67B3">
        <w:pict>
          <v:line id="_x0000_s1095" style="position:absolute;z-index:251664384" from="0,13.65pt" to="495pt,13.65pt" strokeweight=".26mm">
            <v:stroke joinstyle="miter" endcap="square"/>
          </v:line>
        </w:pict>
      </w:r>
      <w:r w:rsidR="008F71DC">
        <w:rPr>
          <w:rFonts w:ascii="Verdana" w:hAnsi="Verdana" w:cs="Verdana"/>
          <w:b/>
          <w:sz w:val="20"/>
          <w:szCs w:val="20"/>
        </w:rPr>
        <w:t xml:space="preserve">Extra Co-Curricular Activities </w:t>
      </w:r>
    </w:p>
    <w:p w:rsidR="008F71DC" w:rsidRDefault="008F71DC" w:rsidP="008F71DC">
      <w:pPr>
        <w:pStyle w:val="ListParagraph"/>
        <w:rPr>
          <w:rFonts w:ascii="Verdana" w:hAnsi="Verdana" w:cs="Verdana"/>
        </w:rPr>
      </w:pPr>
    </w:p>
    <w:p w:rsidR="00DD3D39" w:rsidRPr="008509DE" w:rsidRDefault="00DD3D39" w:rsidP="00DD3D39">
      <w:pPr>
        <w:tabs>
          <w:tab w:val="left" w:pos="1380"/>
        </w:tabs>
        <w:rPr>
          <w:rFonts w:ascii="Verdana" w:hAnsi="Verdana"/>
          <w:b/>
          <w:sz w:val="20"/>
          <w:szCs w:val="20"/>
        </w:rPr>
      </w:pPr>
    </w:p>
    <w:p w:rsidR="00DD3D39" w:rsidRDefault="00DD3D39" w:rsidP="00DD3D39">
      <w:pPr>
        <w:pStyle w:val="ListParagraph"/>
        <w:rPr>
          <w:rFonts w:ascii="Verdana" w:hAnsi="Verdana"/>
        </w:rPr>
      </w:pPr>
    </w:p>
    <w:p w:rsidR="00DD3D39" w:rsidRPr="00274739" w:rsidRDefault="003A110D" w:rsidP="00DD3D39">
      <w:pPr>
        <w:numPr>
          <w:ilvl w:val="0"/>
          <w:numId w:val="25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 at</w:t>
      </w:r>
      <w:r w:rsidR="00F7709F">
        <w:rPr>
          <w:rFonts w:ascii="Verdana" w:hAnsi="Verdana"/>
          <w:sz w:val="20"/>
          <w:szCs w:val="20"/>
        </w:rPr>
        <w:t>tended the</w:t>
      </w:r>
      <w:r w:rsidR="00C02138">
        <w:rPr>
          <w:rFonts w:ascii="Verdana" w:hAnsi="Verdana"/>
          <w:sz w:val="20"/>
          <w:szCs w:val="20"/>
        </w:rPr>
        <w:t xml:space="preserve"> Development </w:t>
      </w:r>
      <w:r w:rsidR="006B246E">
        <w:rPr>
          <w:rFonts w:ascii="Verdana" w:hAnsi="Verdana"/>
          <w:sz w:val="20"/>
          <w:szCs w:val="20"/>
        </w:rPr>
        <w:t>Programmer</w:t>
      </w:r>
      <w:r>
        <w:rPr>
          <w:rFonts w:ascii="Verdana" w:hAnsi="Verdana"/>
          <w:sz w:val="20"/>
          <w:szCs w:val="20"/>
        </w:rPr>
        <w:t xml:space="preserve"> on Communication Skills at MMCC. </w:t>
      </w:r>
    </w:p>
    <w:p w:rsidR="00274739" w:rsidRPr="00DD3D39" w:rsidRDefault="00274739" w:rsidP="00274739">
      <w:pPr>
        <w:ind w:left="720"/>
        <w:rPr>
          <w:rFonts w:ascii="Verdana" w:hAnsi="Verdana"/>
          <w:b/>
          <w:sz w:val="20"/>
          <w:szCs w:val="20"/>
        </w:rPr>
      </w:pPr>
    </w:p>
    <w:p w:rsidR="004C33F4" w:rsidRPr="008F71DC" w:rsidRDefault="00DD3D39" w:rsidP="004C33F4">
      <w:pPr>
        <w:numPr>
          <w:ilvl w:val="0"/>
          <w:numId w:val="25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 atten</w:t>
      </w:r>
      <w:r w:rsidR="003A110D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ed the </w:t>
      </w:r>
      <w:r w:rsidR="000F6FA1">
        <w:rPr>
          <w:rFonts w:ascii="Verdana" w:hAnsi="Verdana"/>
          <w:sz w:val="20"/>
          <w:szCs w:val="20"/>
        </w:rPr>
        <w:t>Electronics seminar based on image processing at MMC</w:t>
      </w:r>
      <w:r w:rsidR="004C33F4">
        <w:rPr>
          <w:rFonts w:ascii="Verdana" w:hAnsi="Verdana"/>
          <w:sz w:val="20"/>
          <w:szCs w:val="20"/>
        </w:rPr>
        <w:t>C.</w:t>
      </w:r>
    </w:p>
    <w:p w:rsidR="008F71DC" w:rsidRDefault="008F71DC" w:rsidP="008F71DC">
      <w:pPr>
        <w:pStyle w:val="ListParagraph"/>
        <w:rPr>
          <w:rFonts w:ascii="Verdana" w:hAnsi="Verdana"/>
          <w:b/>
        </w:rPr>
      </w:pPr>
    </w:p>
    <w:p w:rsidR="008F71DC" w:rsidRDefault="008F71DC" w:rsidP="008F71DC">
      <w:pPr>
        <w:numPr>
          <w:ilvl w:val="0"/>
          <w:numId w:val="20"/>
        </w:numPr>
        <w:tabs>
          <w:tab w:val="clear" w:pos="720"/>
          <w:tab w:val="num" w:pos="0"/>
        </w:tabs>
        <w:suppressAutoHyphens/>
        <w:rPr>
          <w:rFonts w:ascii="Verdana" w:hAnsi="Verdana" w:cs="Verdana"/>
        </w:rPr>
      </w:pPr>
      <w:r>
        <w:rPr>
          <w:rFonts w:ascii="Verdana" w:hAnsi="Verdana" w:cs="Verdana"/>
          <w:sz w:val="20"/>
          <w:szCs w:val="20"/>
        </w:rPr>
        <w:t>I got certificate in 2th rank of drawing competition held by Jijamata High School.</w:t>
      </w:r>
    </w:p>
    <w:p w:rsidR="008F71DC" w:rsidRDefault="008F71DC" w:rsidP="008F71DC">
      <w:pPr>
        <w:pStyle w:val="ListParagraph"/>
        <w:rPr>
          <w:rFonts w:ascii="Verdana" w:hAnsi="Verdana" w:cs="Verdana"/>
        </w:rPr>
      </w:pPr>
    </w:p>
    <w:p w:rsidR="008F71DC" w:rsidRPr="004C33F4" w:rsidRDefault="008F71DC" w:rsidP="008F71DC">
      <w:pPr>
        <w:ind w:left="720"/>
        <w:rPr>
          <w:rFonts w:ascii="Verdana" w:hAnsi="Verdana"/>
          <w:b/>
          <w:sz w:val="20"/>
          <w:szCs w:val="20"/>
        </w:rPr>
      </w:pPr>
    </w:p>
    <w:p w:rsidR="004C33F4" w:rsidRDefault="004C33F4" w:rsidP="004C33F4">
      <w:pPr>
        <w:pStyle w:val="ListParagraph"/>
        <w:rPr>
          <w:rFonts w:ascii="Verdana" w:hAnsi="Verdana"/>
          <w:b/>
        </w:rPr>
      </w:pPr>
    </w:p>
    <w:p w:rsidR="00953D55" w:rsidRPr="004C33F4" w:rsidRDefault="008D67B3" w:rsidP="004C33F4">
      <w:pPr>
        <w:ind w:left="720"/>
        <w:rPr>
          <w:rFonts w:ascii="Verdana" w:hAnsi="Verdana"/>
          <w:b/>
          <w:sz w:val="20"/>
          <w:szCs w:val="20"/>
        </w:rPr>
      </w:pPr>
      <w:r w:rsidRPr="008D67B3">
        <w:rPr>
          <w:rFonts w:ascii="Verdana" w:hAnsi="Verdana"/>
          <w:b/>
          <w:sz w:val="20"/>
          <w:szCs w:val="20"/>
        </w:rPr>
        <w:pict>
          <v:line id="_x0000_s1087" style="position:absolute;left:0;text-align:left;z-index:251659264" from="0,13.65pt" to="495pt,13.65pt"/>
        </w:pict>
      </w:r>
    </w:p>
    <w:p w:rsidR="004C33F4" w:rsidRDefault="004C33F4" w:rsidP="00D31A6E">
      <w:pPr>
        <w:rPr>
          <w:rFonts w:ascii="Verdana" w:hAnsi="Verdana"/>
          <w:b/>
          <w:sz w:val="20"/>
          <w:szCs w:val="20"/>
        </w:rPr>
      </w:pPr>
    </w:p>
    <w:p w:rsidR="00953D55" w:rsidRDefault="008D67B3" w:rsidP="00D31A6E">
      <w:pPr>
        <w:rPr>
          <w:rFonts w:ascii="Verdana" w:hAnsi="Verdana"/>
          <w:b/>
          <w:sz w:val="20"/>
          <w:szCs w:val="20"/>
        </w:rPr>
      </w:pPr>
      <w:r w:rsidRPr="008D67B3">
        <w:rPr>
          <w:rFonts w:ascii="Verdana" w:hAnsi="Verdana"/>
          <w:b/>
          <w:sz w:val="20"/>
          <w:szCs w:val="20"/>
        </w:rPr>
        <w:pict>
          <v:line id="_x0000_s1089" style="position:absolute;z-index:251660288" from="0,13.65pt" to="495pt,13.65pt"/>
        </w:pict>
      </w:r>
      <w:r w:rsidR="00953D55" w:rsidRPr="008509DE">
        <w:rPr>
          <w:rFonts w:ascii="Verdana" w:hAnsi="Verdana"/>
          <w:b/>
          <w:sz w:val="20"/>
          <w:szCs w:val="20"/>
        </w:rPr>
        <w:t>Interests &amp; Hobbies</w:t>
      </w:r>
    </w:p>
    <w:p w:rsidR="004C33F4" w:rsidRPr="008509DE" w:rsidRDefault="004C33F4" w:rsidP="00D31A6E">
      <w:pPr>
        <w:rPr>
          <w:rFonts w:ascii="Verdana" w:hAnsi="Verdana"/>
          <w:b/>
          <w:sz w:val="20"/>
          <w:szCs w:val="20"/>
        </w:rPr>
      </w:pPr>
    </w:p>
    <w:p w:rsidR="00953D55" w:rsidRDefault="00953D55" w:rsidP="00D31A6E">
      <w:pPr>
        <w:ind w:left="360"/>
        <w:rPr>
          <w:rFonts w:ascii="Verdana" w:hAnsi="Verdana"/>
          <w:sz w:val="20"/>
          <w:szCs w:val="20"/>
        </w:rPr>
      </w:pPr>
    </w:p>
    <w:p w:rsidR="00D17BBF" w:rsidRDefault="000F6FA1" w:rsidP="00D31A6E">
      <w:pPr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Watching </w:t>
      </w:r>
      <w:r w:rsidR="00D17BBF">
        <w:rPr>
          <w:rFonts w:ascii="Verdana" w:hAnsi="Verdana"/>
          <w:sz w:val="20"/>
          <w:szCs w:val="20"/>
        </w:rPr>
        <w:t xml:space="preserve"> movies</w:t>
      </w:r>
    </w:p>
    <w:p w:rsidR="00F87326" w:rsidRDefault="003D060E" w:rsidP="006355BE">
      <w:pPr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</w:t>
      </w:r>
      <w:r w:rsidR="00741D86">
        <w:rPr>
          <w:rFonts w:ascii="Verdana" w:hAnsi="Verdana"/>
          <w:sz w:val="20"/>
          <w:szCs w:val="20"/>
        </w:rPr>
        <w:t>en</w:t>
      </w:r>
      <w:r>
        <w:rPr>
          <w:rFonts w:ascii="Verdana" w:hAnsi="Verdana"/>
          <w:sz w:val="20"/>
          <w:szCs w:val="20"/>
        </w:rPr>
        <w:t>ing music</w:t>
      </w:r>
    </w:p>
    <w:p w:rsidR="001372DC" w:rsidRPr="006355BE" w:rsidRDefault="001372DC" w:rsidP="006355BE">
      <w:pPr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Traveling</w:t>
      </w:r>
    </w:p>
    <w:p w:rsidR="00741D86" w:rsidRDefault="00741D86" w:rsidP="004C33F4">
      <w:pPr>
        <w:ind w:left="360"/>
        <w:rPr>
          <w:rFonts w:ascii="Verdana" w:hAnsi="Verdana"/>
          <w:sz w:val="20"/>
          <w:szCs w:val="20"/>
        </w:rPr>
      </w:pPr>
    </w:p>
    <w:p w:rsidR="00741D86" w:rsidRPr="006355BE" w:rsidRDefault="00741D86" w:rsidP="006355BE">
      <w:pPr>
        <w:rPr>
          <w:rFonts w:ascii="Verdana" w:hAnsi="Verdana"/>
          <w:sz w:val="20"/>
          <w:szCs w:val="20"/>
        </w:rPr>
      </w:pPr>
    </w:p>
    <w:p w:rsidR="00997A85" w:rsidRDefault="00997A85" w:rsidP="00BA4327">
      <w:pPr>
        <w:tabs>
          <w:tab w:val="left" w:pos="2805"/>
          <w:tab w:val="left" w:pos="4601"/>
        </w:tabs>
        <w:ind w:left="720"/>
        <w:rPr>
          <w:rFonts w:ascii="Verdana" w:hAnsi="Verdana"/>
          <w:sz w:val="20"/>
          <w:szCs w:val="20"/>
        </w:rPr>
      </w:pPr>
    </w:p>
    <w:p w:rsidR="00997A85" w:rsidRPr="00997A85" w:rsidRDefault="008D67B3" w:rsidP="00D31A6E">
      <w:pPr>
        <w:rPr>
          <w:rFonts w:ascii="Verdana" w:hAnsi="Verdana"/>
          <w:b/>
          <w:sz w:val="20"/>
          <w:szCs w:val="20"/>
        </w:rPr>
      </w:pPr>
      <w:r w:rsidRPr="008D67B3">
        <w:rPr>
          <w:rFonts w:ascii="Verdana" w:hAnsi="Verdana"/>
          <w:b/>
          <w:sz w:val="20"/>
          <w:szCs w:val="20"/>
        </w:rPr>
        <w:pict>
          <v:line id="_x0000_s1091" style="position:absolute;z-index:251661312" from="0,13.65pt" to="495pt,13.65pt"/>
        </w:pict>
      </w:r>
      <w:r w:rsidR="00997A85" w:rsidRPr="00997A85">
        <w:rPr>
          <w:rFonts w:ascii="Verdana" w:hAnsi="Verdana"/>
          <w:b/>
          <w:sz w:val="20"/>
          <w:szCs w:val="20"/>
        </w:rPr>
        <w:t>Declaration</w:t>
      </w:r>
    </w:p>
    <w:p w:rsidR="00997A85" w:rsidRPr="00997A85" w:rsidRDefault="00997A85" w:rsidP="00D31A6E">
      <w:pPr>
        <w:rPr>
          <w:rFonts w:ascii="Verdana" w:hAnsi="Verdana"/>
          <w:sz w:val="20"/>
          <w:szCs w:val="20"/>
        </w:rPr>
      </w:pPr>
    </w:p>
    <w:p w:rsidR="00A23A3E" w:rsidRDefault="00997A85" w:rsidP="00D31A6E">
      <w:pPr>
        <w:rPr>
          <w:rFonts w:ascii="Verdana" w:hAnsi="Verdana"/>
          <w:b/>
          <w:sz w:val="20"/>
          <w:szCs w:val="20"/>
        </w:rPr>
      </w:pPr>
      <w:r w:rsidRPr="00997A85">
        <w:rPr>
          <w:rFonts w:ascii="Verdana" w:hAnsi="Verdana"/>
          <w:sz w:val="20"/>
          <w:szCs w:val="20"/>
        </w:rPr>
        <w:t>I hereby declare that the above information’s provided are True to best of my Knowledge and belief</w:t>
      </w:r>
    </w:p>
    <w:p w:rsidR="00A23A3E" w:rsidRDefault="00A23A3E" w:rsidP="00D31A6E">
      <w:pPr>
        <w:rPr>
          <w:rFonts w:ascii="Verdana" w:hAnsi="Verdana"/>
          <w:b/>
          <w:sz w:val="20"/>
          <w:szCs w:val="20"/>
        </w:rPr>
      </w:pPr>
    </w:p>
    <w:p w:rsidR="00356F1A" w:rsidRDefault="00356F1A" w:rsidP="00D31A6E">
      <w:pPr>
        <w:rPr>
          <w:rFonts w:ascii="Verdana" w:hAnsi="Verdana"/>
          <w:b/>
          <w:sz w:val="20"/>
          <w:szCs w:val="20"/>
        </w:rPr>
      </w:pPr>
    </w:p>
    <w:p w:rsidR="00322BB9" w:rsidRDefault="00322BB9" w:rsidP="00D31A6E">
      <w:pPr>
        <w:rPr>
          <w:rFonts w:ascii="Verdana" w:hAnsi="Verdana"/>
          <w:b/>
          <w:sz w:val="20"/>
          <w:szCs w:val="20"/>
        </w:rPr>
      </w:pPr>
    </w:p>
    <w:p w:rsidR="00274739" w:rsidRDefault="00A23A3E" w:rsidP="00D31A6E">
      <w:pPr>
        <w:rPr>
          <w:rFonts w:ascii="Verdana" w:hAnsi="Verdana"/>
          <w:b/>
          <w:sz w:val="20"/>
          <w:szCs w:val="20"/>
        </w:rPr>
      </w:pPr>
      <w:r w:rsidRPr="008509DE">
        <w:rPr>
          <w:rFonts w:ascii="Verdana" w:hAnsi="Verdana"/>
          <w:b/>
          <w:sz w:val="20"/>
          <w:szCs w:val="20"/>
        </w:rPr>
        <w:t>Date:</w:t>
      </w:r>
      <w:r w:rsidRPr="008509DE">
        <w:rPr>
          <w:rFonts w:ascii="Verdana" w:hAnsi="Verdana"/>
          <w:b/>
          <w:sz w:val="20"/>
          <w:szCs w:val="20"/>
        </w:rPr>
        <w:tab/>
      </w:r>
    </w:p>
    <w:p w:rsidR="00A23A3E" w:rsidRPr="008509DE" w:rsidRDefault="00A23A3E" w:rsidP="00D31A6E">
      <w:pPr>
        <w:rPr>
          <w:rFonts w:ascii="Verdana" w:hAnsi="Verdana"/>
          <w:b/>
          <w:sz w:val="20"/>
          <w:szCs w:val="20"/>
        </w:rPr>
      </w:pPr>
      <w:r w:rsidRPr="008509DE">
        <w:rPr>
          <w:rFonts w:ascii="Verdana" w:hAnsi="Verdana"/>
          <w:b/>
          <w:sz w:val="20"/>
          <w:szCs w:val="20"/>
        </w:rPr>
        <w:tab/>
      </w:r>
      <w:r w:rsidRPr="008509DE">
        <w:rPr>
          <w:rFonts w:ascii="Verdana" w:hAnsi="Verdana"/>
          <w:b/>
          <w:sz w:val="20"/>
          <w:szCs w:val="20"/>
        </w:rPr>
        <w:tab/>
      </w:r>
      <w:r w:rsidRPr="008509DE">
        <w:rPr>
          <w:rFonts w:ascii="Verdana" w:hAnsi="Verdana"/>
          <w:b/>
          <w:sz w:val="20"/>
          <w:szCs w:val="20"/>
        </w:rPr>
        <w:tab/>
      </w:r>
      <w:r w:rsidRPr="008509DE">
        <w:rPr>
          <w:rFonts w:ascii="Verdana" w:hAnsi="Verdana"/>
          <w:b/>
          <w:sz w:val="20"/>
          <w:szCs w:val="20"/>
        </w:rPr>
        <w:tab/>
      </w:r>
      <w:r w:rsidRPr="008509DE">
        <w:rPr>
          <w:rFonts w:ascii="Verdana" w:hAnsi="Verdana"/>
          <w:b/>
          <w:sz w:val="20"/>
          <w:szCs w:val="20"/>
        </w:rPr>
        <w:tab/>
      </w:r>
      <w:r w:rsidRPr="008509DE">
        <w:rPr>
          <w:rFonts w:ascii="Verdana" w:hAnsi="Verdana"/>
          <w:b/>
          <w:sz w:val="20"/>
          <w:szCs w:val="20"/>
        </w:rPr>
        <w:tab/>
      </w:r>
      <w:r w:rsidRPr="008509DE">
        <w:rPr>
          <w:rFonts w:ascii="Verdana" w:hAnsi="Verdana"/>
          <w:b/>
          <w:sz w:val="20"/>
          <w:szCs w:val="20"/>
        </w:rPr>
        <w:tab/>
      </w:r>
      <w:r w:rsidRPr="008509DE">
        <w:rPr>
          <w:rFonts w:ascii="Verdana" w:hAnsi="Verdana"/>
          <w:b/>
          <w:sz w:val="20"/>
          <w:szCs w:val="20"/>
        </w:rPr>
        <w:tab/>
      </w:r>
      <w:r w:rsidRPr="008509DE">
        <w:rPr>
          <w:rFonts w:ascii="Verdana" w:hAnsi="Verdana"/>
          <w:b/>
          <w:sz w:val="20"/>
          <w:szCs w:val="20"/>
        </w:rPr>
        <w:tab/>
      </w:r>
    </w:p>
    <w:p w:rsidR="00953D55" w:rsidRDefault="00A23A3E" w:rsidP="00D31A6E">
      <w:pPr>
        <w:rPr>
          <w:rFonts w:ascii="Verdana" w:hAnsi="Verdana"/>
          <w:b/>
          <w:sz w:val="20"/>
          <w:szCs w:val="20"/>
        </w:rPr>
      </w:pPr>
      <w:r w:rsidRPr="008509DE">
        <w:rPr>
          <w:rFonts w:ascii="Verdana" w:hAnsi="Verdana"/>
          <w:b/>
          <w:sz w:val="20"/>
          <w:szCs w:val="20"/>
        </w:rPr>
        <w:t>Place:</w:t>
      </w:r>
      <w:r w:rsidR="00274739">
        <w:rPr>
          <w:rFonts w:ascii="Verdana" w:hAnsi="Verdana"/>
          <w:b/>
          <w:sz w:val="20"/>
          <w:szCs w:val="20"/>
        </w:rPr>
        <w:t xml:space="preserve">          </w:t>
      </w:r>
      <w:r w:rsidR="00274739">
        <w:rPr>
          <w:rFonts w:ascii="Verdana" w:hAnsi="Verdana"/>
          <w:b/>
          <w:sz w:val="20"/>
          <w:szCs w:val="20"/>
        </w:rPr>
        <w:tab/>
      </w:r>
      <w:r w:rsidR="00274739">
        <w:rPr>
          <w:rFonts w:ascii="Verdana" w:hAnsi="Verdana"/>
          <w:b/>
          <w:sz w:val="20"/>
          <w:szCs w:val="20"/>
        </w:rPr>
        <w:tab/>
      </w:r>
      <w:r w:rsidR="00274739">
        <w:rPr>
          <w:rFonts w:ascii="Verdana" w:hAnsi="Verdana"/>
          <w:b/>
          <w:sz w:val="20"/>
          <w:szCs w:val="20"/>
        </w:rPr>
        <w:tab/>
      </w:r>
      <w:r w:rsidR="00274739">
        <w:rPr>
          <w:rFonts w:ascii="Verdana" w:hAnsi="Verdana"/>
          <w:b/>
          <w:sz w:val="20"/>
          <w:szCs w:val="20"/>
        </w:rPr>
        <w:tab/>
      </w:r>
      <w:r w:rsidR="00274739">
        <w:rPr>
          <w:rFonts w:ascii="Verdana" w:hAnsi="Verdana"/>
          <w:b/>
          <w:sz w:val="20"/>
          <w:szCs w:val="20"/>
        </w:rPr>
        <w:tab/>
      </w:r>
      <w:r w:rsidR="00274739">
        <w:rPr>
          <w:rFonts w:ascii="Verdana" w:hAnsi="Verdana"/>
          <w:b/>
          <w:sz w:val="20"/>
          <w:szCs w:val="20"/>
        </w:rPr>
        <w:tab/>
      </w:r>
      <w:r w:rsidR="00274739">
        <w:rPr>
          <w:rFonts w:ascii="Verdana" w:hAnsi="Verdana"/>
          <w:b/>
          <w:sz w:val="20"/>
          <w:szCs w:val="20"/>
        </w:rPr>
        <w:tab/>
      </w:r>
      <w:r w:rsidR="00274739">
        <w:rPr>
          <w:rFonts w:ascii="Verdana" w:hAnsi="Verdana"/>
          <w:b/>
          <w:sz w:val="20"/>
          <w:szCs w:val="20"/>
        </w:rPr>
        <w:tab/>
      </w:r>
      <w:r w:rsidR="00274739">
        <w:rPr>
          <w:rFonts w:ascii="Verdana" w:hAnsi="Verdana"/>
          <w:b/>
          <w:sz w:val="20"/>
          <w:szCs w:val="20"/>
        </w:rPr>
        <w:tab/>
      </w:r>
      <w:r w:rsidR="00274739">
        <w:rPr>
          <w:rFonts w:ascii="Verdana" w:hAnsi="Verdana"/>
          <w:b/>
          <w:sz w:val="20"/>
          <w:szCs w:val="20"/>
        </w:rPr>
        <w:tab/>
        <w:t xml:space="preserve">    </w:t>
      </w:r>
      <w:r w:rsidR="00274739" w:rsidRPr="008509DE">
        <w:rPr>
          <w:rFonts w:ascii="Verdana" w:hAnsi="Verdana"/>
          <w:b/>
          <w:sz w:val="20"/>
          <w:szCs w:val="20"/>
        </w:rPr>
        <w:t>Signature</w:t>
      </w:r>
    </w:p>
    <w:sectPr w:rsidR="00953D55" w:rsidSect="0011636C">
      <w:headerReference w:type="default" r:id="rId8"/>
      <w:footerReference w:type="default" r:id="rId9"/>
      <w:pgSz w:w="11909" w:h="16834" w:code="9"/>
      <w:pgMar w:top="360" w:right="299" w:bottom="245" w:left="1152" w:header="216" w:footer="21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66E" w:rsidRDefault="0056366E">
      <w:r>
        <w:separator/>
      </w:r>
    </w:p>
  </w:endnote>
  <w:endnote w:type="continuationSeparator" w:id="1">
    <w:p w:rsidR="0056366E" w:rsidRDefault="00563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5D8" w:rsidRDefault="0045601F" w:rsidP="0045601F">
    <w:pPr>
      <w:pStyle w:val="Footer"/>
      <w:tabs>
        <w:tab w:val="clear" w:pos="8640"/>
      </w:tabs>
      <w:rPr>
        <w:rFonts w:ascii="Times New Roman" w:hAnsi="Times New Roman"/>
        <w:i/>
        <w:sz w:val="18"/>
        <w:szCs w:val="18"/>
      </w:rPr>
    </w:pPr>
    <w:r>
      <w:rPr>
        <w:rFonts w:ascii="Times New Roman" w:hAnsi="Times New Roman"/>
        <w:i/>
        <w:sz w:val="18"/>
        <w:szCs w:val="18"/>
      </w:rPr>
      <w:tab/>
    </w:r>
    <w:r>
      <w:rPr>
        <w:rFonts w:ascii="Times New Roman" w:hAnsi="Times New Roman"/>
        <w:i/>
        <w:sz w:val="18"/>
        <w:szCs w:val="18"/>
      </w:rPr>
      <w:tab/>
    </w:r>
    <w:r>
      <w:rPr>
        <w:rFonts w:ascii="Times New Roman" w:hAnsi="Times New Roman"/>
        <w:i/>
        <w:sz w:val="18"/>
        <w:szCs w:val="18"/>
      </w:rPr>
      <w:tab/>
    </w:r>
  </w:p>
  <w:p w:rsidR="005A2E33" w:rsidRPr="006F598F" w:rsidRDefault="005A2E33" w:rsidP="0045601F">
    <w:pPr>
      <w:pStyle w:val="Footer"/>
      <w:tabs>
        <w:tab w:val="clear" w:pos="8640"/>
      </w:tabs>
      <w:rPr>
        <w:rFonts w:ascii="Times New Roman" w:hAnsi="Times New Roman"/>
        <w:i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66E" w:rsidRDefault="0056366E">
      <w:r>
        <w:separator/>
      </w:r>
    </w:p>
  </w:footnote>
  <w:footnote w:type="continuationSeparator" w:id="1">
    <w:p w:rsidR="0056366E" w:rsidRDefault="005636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AF3" w:rsidRDefault="00CC5AF3">
    <w:pPr>
      <w:pStyle w:val="Header"/>
    </w:pPr>
  </w:p>
  <w:p w:rsidR="009E45D8" w:rsidRDefault="009E45D8" w:rsidP="0011636C">
    <w:pPr>
      <w:pStyle w:val="Header"/>
      <w:tabs>
        <w:tab w:val="clear" w:pos="8640"/>
        <w:tab w:val="left" w:pos="9000"/>
      </w:tabs>
      <w:ind w:right="-655"/>
      <w:jc w:val="right"/>
      <w:rPr>
        <w:rFonts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singleLevel"/>
    <w:tmpl w:val="00000004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1BD7027"/>
    <w:multiLevelType w:val="hybridMultilevel"/>
    <w:tmpl w:val="9C0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D446AE"/>
    <w:multiLevelType w:val="hybridMultilevel"/>
    <w:tmpl w:val="95DA4C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20D30DE"/>
    <w:multiLevelType w:val="hybridMultilevel"/>
    <w:tmpl w:val="CAD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B3DF1"/>
    <w:multiLevelType w:val="multilevel"/>
    <w:tmpl w:val="24B6BD9A"/>
    <w:lvl w:ilvl="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10">
    <w:nsid w:val="2361730B"/>
    <w:multiLevelType w:val="hybridMultilevel"/>
    <w:tmpl w:val="E8465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122011"/>
    <w:multiLevelType w:val="hybridMultilevel"/>
    <w:tmpl w:val="B672E64A"/>
    <w:lvl w:ilvl="0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2084E534">
      <w:start w:val="1"/>
      <w:numFmt w:val="bullet"/>
      <w:lvlText w:val="-"/>
      <w:lvlJc w:val="left"/>
      <w:pPr>
        <w:tabs>
          <w:tab w:val="num" w:pos="7920"/>
        </w:tabs>
        <w:ind w:left="7920" w:hanging="360"/>
      </w:pPr>
      <w:rPr>
        <w:rFonts w:ascii="Garamond" w:eastAsia="Times New Roman" w:hAnsi="Garamond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12">
    <w:nsid w:val="2DFB452C"/>
    <w:multiLevelType w:val="hybridMultilevel"/>
    <w:tmpl w:val="C43C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C422D"/>
    <w:multiLevelType w:val="hybridMultilevel"/>
    <w:tmpl w:val="E2102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BB1E50"/>
    <w:multiLevelType w:val="hybridMultilevel"/>
    <w:tmpl w:val="117E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B6D57"/>
    <w:multiLevelType w:val="hybridMultilevel"/>
    <w:tmpl w:val="0644B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F96D94"/>
    <w:multiLevelType w:val="hybridMultilevel"/>
    <w:tmpl w:val="78EA4A52"/>
    <w:lvl w:ilvl="0" w:tplc="40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4840F3"/>
    <w:multiLevelType w:val="hybridMultilevel"/>
    <w:tmpl w:val="EB6AD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7A17B1"/>
    <w:multiLevelType w:val="hybridMultilevel"/>
    <w:tmpl w:val="E396B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75F0A"/>
    <w:multiLevelType w:val="hybridMultilevel"/>
    <w:tmpl w:val="8C0E9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E97692"/>
    <w:multiLevelType w:val="hybridMultilevel"/>
    <w:tmpl w:val="1D1E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F45DE"/>
    <w:multiLevelType w:val="hybridMultilevel"/>
    <w:tmpl w:val="A9A25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F353F"/>
    <w:multiLevelType w:val="hybridMultilevel"/>
    <w:tmpl w:val="FA8C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B7F60"/>
    <w:multiLevelType w:val="hybridMultilevel"/>
    <w:tmpl w:val="AD54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45B0D"/>
    <w:multiLevelType w:val="hybridMultilevel"/>
    <w:tmpl w:val="A67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125E6"/>
    <w:multiLevelType w:val="hybridMultilevel"/>
    <w:tmpl w:val="4CE0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80401"/>
    <w:multiLevelType w:val="hybridMultilevel"/>
    <w:tmpl w:val="885A7F0A"/>
    <w:lvl w:ilvl="0" w:tplc="04090005">
      <w:start w:val="1"/>
      <w:numFmt w:val="bullet"/>
      <w:lvlText w:val=""/>
      <w:lvlJc w:val="left"/>
      <w:pPr>
        <w:tabs>
          <w:tab w:val="num" w:pos="2397"/>
        </w:tabs>
        <w:ind w:left="23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17"/>
        </w:tabs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37"/>
        </w:tabs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57"/>
        </w:tabs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77"/>
        </w:tabs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97"/>
        </w:tabs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17"/>
        </w:tabs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37"/>
        </w:tabs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57"/>
        </w:tabs>
        <w:ind w:left="8157" w:hanging="360"/>
      </w:pPr>
      <w:rPr>
        <w:rFonts w:ascii="Wingdings" w:hAnsi="Wingdings" w:hint="default"/>
      </w:rPr>
    </w:lvl>
  </w:abstractNum>
  <w:abstractNum w:abstractNumId="27">
    <w:nsid w:val="4C7E4633"/>
    <w:multiLevelType w:val="hybridMultilevel"/>
    <w:tmpl w:val="86D65518"/>
    <w:lvl w:ilvl="0" w:tplc="B9BC16C2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5017525A"/>
    <w:multiLevelType w:val="hybridMultilevel"/>
    <w:tmpl w:val="261E8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0B1F3A"/>
    <w:multiLevelType w:val="hybridMultilevel"/>
    <w:tmpl w:val="51EEA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1F184B"/>
    <w:multiLevelType w:val="hybridMultilevel"/>
    <w:tmpl w:val="53C89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B7304A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FEB5247"/>
    <w:multiLevelType w:val="hybridMultilevel"/>
    <w:tmpl w:val="70B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0B627F"/>
    <w:multiLevelType w:val="hybridMultilevel"/>
    <w:tmpl w:val="74EACB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0E637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plc="6AF268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26"/>
  </w:num>
  <w:num w:numId="4">
    <w:abstractNumId w:val="33"/>
  </w:num>
  <w:num w:numId="5">
    <w:abstractNumId w:val="9"/>
  </w:num>
  <w:num w:numId="6">
    <w:abstractNumId w:val="7"/>
  </w:num>
  <w:num w:numId="7">
    <w:abstractNumId w:val="10"/>
  </w:num>
  <w:num w:numId="8">
    <w:abstractNumId w:val="28"/>
  </w:num>
  <w:num w:numId="9">
    <w:abstractNumId w:val="30"/>
  </w:num>
  <w:num w:numId="10">
    <w:abstractNumId w:val="2"/>
  </w:num>
  <w:num w:numId="11">
    <w:abstractNumId w:val="1"/>
  </w:num>
  <w:num w:numId="12">
    <w:abstractNumId w:val="4"/>
  </w:num>
  <w:num w:numId="13">
    <w:abstractNumId w:val="16"/>
  </w:num>
  <w:num w:numId="14">
    <w:abstractNumId w:val="29"/>
  </w:num>
  <w:num w:numId="15">
    <w:abstractNumId w:val="21"/>
  </w:num>
  <w:num w:numId="16">
    <w:abstractNumId w:val="18"/>
  </w:num>
  <w:num w:numId="17">
    <w:abstractNumId w:val="13"/>
  </w:num>
  <w:num w:numId="18">
    <w:abstractNumId w:val="27"/>
  </w:num>
  <w:num w:numId="19">
    <w:abstractNumId w:val="5"/>
  </w:num>
  <w:num w:numId="20">
    <w:abstractNumId w:val="3"/>
  </w:num>
  <w:num w:numId="21">
    <w:abstractNumId w:val="31"/>
  </w:num>
  <w:num w:numId="22">
    <w:abstractNumId w:val="17"/>
  </w:num>
  <w:num w:numId="23">
    <w:abstractNumId w:val="25"/>
  </w:num>
  <w:num w:numId="24">
    <w:abstractNumId w:val="23"/>
  </w:num>
  <w:num w:numId="25">
    <w:abstractNumId w:val="24"/>
  </w:num>
  <w:num w:numId="26">
    <w:abstractNumId w:val="8"/>
  </w:num>
  <w:num w:numId="27">
    <w:abstractNumId w:val="6"/>
  </w:num>
  <w:num w:numId="28">
    <w:abstractNumId w:val="32"/>
  </w:num>
  <w:num w:numId="29">
    <w:abstractNumId w:val="12"/>
  </w:num>
  <w:num w:numId="30">
    <w:abstractNumId w:val="15"/>
  </w:num>
  <w:num w:numId="31">
    <w:abstractNumId w:val="20"/>
  </w:num>
  <w:num w:numId="32">
    <w:abstractNumId w:val="14"/>
  </w:num>
  <w:num w:numId="33">
    <w:abstractNumId w:val="19"/>
  </w:num>
  <w:num w:numId="34">
    <w:abstractNumId w:val="22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60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F49F5"/>
    <w:rsid w:val="00001296"/>
    <w:rsid w:val="000028D1"/>
    <w:rsid w:val="000031C6"/>
    <w:rsid w:val="00003E65"/>
    <w:rsid w:val="000063B9"/>
    <w:rsid w:val="0000651B"/>
    <w:rsid w:val="00011E56"/>
    <w:rsid w:val="00012143"/>
    <w:rsid w:val="00013C55"/>
    <w:rsid w:val="00014F22"/>
    <w:rsid w:val="00016851"/>
    <w:rsid w:val="0002011C"/>
    <w:rsid w:val="0002052B"/>
    <w:rsid w:val="00021744"/>
    <w:rsid w:val="00030BBC"/>
    <w:rsid w:val="00032029"/>
    <w:rsid w:val="000348CF"/>
    <w:rsid w:val="00034B89"/>
    <w:rsid w:val="00035346"/>
    <w:rsid w:val="0004141E"/>
    <w:rsid w:val="0004277E"/>
    <w:rsid w:val="000456AB"/>
    <w:rsid w:val="00047286"/>
    <w:rsid w:val="00047635"/>
    <w:rsid w:val="00054660"/>
    <w:rsid w:val="00055CFF"/>
    <w:rsid w:val="00061246"/>
    <w:rsid w:val="000628AE"/>
    <w:rsid w:val="0006450D"/>
    <w:rsid w:val="0006463D"/>
    <w:rsid w:val="00066033"/>
    <w:rsid w:val="000661F6"/>
    <w:rsid w:val="000712F8"/>
    <w:rsid w:val="00071D22"/>
    <w:rsid w:val="0007293F"/>
    <w:rsid w:val="00072BBF"/>
    <w:rsid w:val="00075656"/>
    <w:rsid w:val="000769AA"/>
    <w:rsid w:val="0008417C"/>
    <w:rsid w:val="000852C8"/>
    <w:rsid w:val="000873FC"/>
    <w:rsid w:val="00092F0B"/>
    <w:rsid w:val="0009404D"/>
    <w:rsid w:val="00095CCC"/>
    <w:rsid w:val="00096080"/>
    <w:rsid w:val="0009757C"/>
    <w:rsid w:val="000A2BD8"/>
    <w:rsid w:val="000A3FBB"/>
    <w:rsid w:val="000A4FC6"/>
    <w:rsid w:val="000B07D5"/>
    <w:rsid w:val="000B205A"/>
    <w:rsid w:val="000D119E"/>
    <w:rsid w:val="000D287D"/>
    <w:rsid w:val="000D51A5"/>
    <w:rsid w:val="000D63A0"/>
    <w:rsid w:val="000E47C9"/>
    <w:rsid w:val="000E72D6"/>
    <w:rsid w:val="000E743F"/>
    <w:rsid w:val="000F35C8"/>
    <w:rsid w:val="000F66B9"/>
    <w:rsid w:val="000F6E06"/>
    <w:rsid w:val="000F6FA1"/>
    <w:rsid w:val="00100B8E"/>
    <w:rsid w:val="00100F5E"/>
    <w:rsid w:val="0010285B"/>
    <w:rsid w:val="00103DDE"/>
    <w:rsid w:val="00105589"/>
    <w:rsid w:val="00107460"/>
    <w:rsid w:val="00107875"/>
    <w:rsid w:val="00112B79"/>
    <w:rsid w:val="00115D8A"/>
    <w:rsid w:val="0011636C"/>
    <w:rsid w:val="00116FA7"/>
    <w:rsid w:val="00121623"/>
    <w:rsid w:val="00121A8F"/>
    <w:rsid w:val="00124E58"/>
    <w:rsid w:val="00127AB8"/>
    <w:rsid w:val="00132A9A"/>
    <w:rsid w:val="00133244"/>
    <w:rsid w:val="00133D85"/>
    <w:rsid w:val="00133FB0"/>
    <w:rsid w:val="001353CE"/>
    <w:rsid w:val="00135CCE"/>
    <w:rsid w:val="001372DC"/>
    <w:rsid w:val="00137BFA"/>
    <w:rsid w:val="00152499"/>
    <w:rsid w:val="0015346C"/>
    <w:rsid w:val="001545F8"/>
    <w:rsid w:val="00170204"/>
    <w:rsid w:val="00170C45"/>
    <w:rsid w:val="00171E20"/>
    <w:rsid w:val="00173BCE"/>
    <w:rsid w:val="001809CE"/>
    <w:rsid w:val="00181E02"/>
    <w:rsid w:val="001821FB"/>
    <w:rsid w:val="00186A89"/>
    <w:rsid w:val="00191984"/>
    <w:rsid w:val="00192212"/>
    <w:rsid w:val="001931F7"/>
    <w:rsid w:val="00193B2B"/>
    <w:rsid w:val="00193BBA"/>
    <w:rsid w:val="001A0A84"/>
    <w:rsid w:val="001B1196"/>
    <w:rsid w:val="001B1D38"/>
    <w:rsid w:val="001B2970"/>
    <w:rsid w:val="001B3140"/>
    <w:rsid w:val="001B32A8"/>
    <w:rsid w:val="001B5708"/>
    <w:rsid w:val="001B676D"/>
    <w:rsid w:val="001B72A2"/>
    <w:rsid w:val="001B7C6F"/>
    <w:rsid w:val="001C2252"/>
    <w:rsid w:val="001C374A"/>
    <w:rsid w:val="001C727F"/>
    <w:rsid w:val="001C7C2A"/>
    <w:rsid w:val="001D1404"/>
    <w:rsid w:val="001D2D2C"/>
    <w:rsid w:val="001D321E"/>
    <w:rsid w:val="001D57F4"/>
    <w:rsid w:val="001D6305"/>
    <w:rsid w:val="001E0062"/>
    <w:rsid w:val="001E03B8"/>
    <w:rsid w:val="001E1E87"/>
    <w:rsid w:val="001E2A0A"/>
    <w:rsid w:val="001E586A"/>
    <w:rsid w:val="001E62F5"/>
    <w:rsid w:val="001E6661"/>
    <w:rsid w:val="001F08DA"/>
    <w:rsid w:val="001F30BB"/>
    <w:rsid w:val="001F5219"/>
    <w:rsid w:val="001F7493"/>
    <w:rsid w:val="0020067C"/>
    <w:rsid w:val="00203066"/>
    <w:rsid w:val="002032F0"/>
    <w:rsid w:val="0020371D"/>
    <w:rsid w:val="00203BFA"/>
    <w:rsid w:val="00204CAA"/>
    <w:rsid w:val="00204F29"/>
    <w:rsid w:val="00207039"/>
    <w:rsid w:val="002118FA"/>
    <w:rsid w:val="00212920"/>
    <w:rsid w:val="0021390F"/>
    <w:rsid w:val="0021529F"/>
    <w:rsid w:val="002156EE"/>
    <w:rsid w:val="00216522"/>
    <w:rsid w:val="00216934"/>
    <w:rsid w:val="00216FFD"/>
    <w:rsid w:val="00220988"/>
    <w:rsid w:val="00220AA1"/>
    <w:rsid w:val="00221B8E"/>
    <w:rsid w:val="002234FF"/>
    <w:rsid w:val="00223DE9"/>
    <w:rsid w:val="00225166"/>
    <w:rsid w:val="0022630D"/>
    <w:rsid w:val="00230899"/>
    <w:rsid w:val="00241803"/>
    <w:rsid w:val="002418B4"/>
    <w:rsid w:val="0024199B"/>
    <w:rsid w:val="0024232B"/>
    <w:rsid w:val="00244A69"/>
    <w:rsid w:val="00244E88"/>
    <w:rsid w:val="00245932"/>
    <w:rsid w:val="00246F5F"/>
    <w:rsid w:val="002530A2"/>
    <w:rsid w:val="00253E2E"/>
    <w:rsid w:val="00255188"/>
    <w:rsid w:val="0026563A"/>
    <w:rsid w:val="0026583E"/>
    <w:rsid w:val="00265F8D"/>
    <w:rsid w:val="00271851"/>
    <w:rsid w:val="00271AAF"/>
    <w:rsid w:val="00274739"/>
    <w:rsid w:val="00275B9D"/>
    <w:rsid w:val="0028109F"/>
    <w:rsid w:val="00284D17"/>
    <w:rsid w:val="002853BF"/>
    <w:rsid w:val="00286165"/>
    <w:rsid w:val="00293C5D"/>
    <w:rsid w:val="002A2930"/>
    <w:rsid w:val="002A37EA"/>
    <w:rsid w:val="002A48BB"/>
    <w:rsid w:val="002A53D7"/>
    <w:rsid w:val="002A78B9"/>
    <w:rsid w:val="002B0D24"/>
    <w:rsid w:val="002B31B3"/>
    <w:rsid w:val="002B4E50"/>
    <w:rsid w:val="002B7555"/>
    <w:rsid w:val="002C3428"/>
    <w:rsid w:val="002C39E4"/>
    <w:rsid w:val="002C457C"/>
    <w:rsid w:val="002C7922"/>
    <w:rsid w:val="002D3BF3"/>
    <w:rsid w:val="002D481C"/>
    <w:rsid w:val="002E04FD"/>
    <w:rsid w:val="002E1773"/>
    <w:rsid w:val="002E2162"/>
    <w:rsid w:val="002E6193"/>
    <w:rsid w:val="002E680E"/>
    <w:rsid w:val="002E7608"/>
    <w:rsid w:val="002E78C6"/>
    <w:rsid w:val="002F0609"/>
    <w:rsid w:val="002F06CC"/>
    <w:rsid w:val="002F07BB"/>
    <w:rsid w:val="002F102A"/>
    <w:rsid w:val="002F3C04"/>
    <w:rsid w:val="002F4740"/>
    <w:rsid w:val="002F6247"/>
    <w:rsid w:val="002F7354"/>
    <w:rsid w:val="0030051E"/>
    <w:rsid w:val="0030259C"/>
    <w:rsid w:val="003025E6"/>
    <w:rsid w:val="003028E8"/>
    <w:rsid w:val="00303685"/>
    <w:rsid w:val="0030706A"/>
    <w:rsid w:val="003075BD"/>
    <w:rsid w:val="0031338C"/>
    <w:rsid w:val="0031511F"/>
    <w:rsid w:val="00315973"/>
    <w:rsid w:val="003169BF"/>
    <w:rsid w:val="0031734B"/>
    <w:rsid w:val="00317B5C"/>
    <w:rsid w:val="0032063E"/>
    <w:rsid w:val="00320F2B"/>
    <w:rsid w:val="0032139A"/>
    <w:rsid w:val="003225D3"/>
    <w:rsid w:val="00322BB9"/>
    <w:rsid w:val="00331349"/>
    <w:rsid w:val="00333834"/>
    <w:rsid w:val="00333BA7"/>
    <w:rsid w:val="00333D03"/>
    <w:rsid w:val="0033490A"/>
    <w:rsid w:val="00335279"/>
    <w:rsid w:val="0033527B"/>
    <w:rsid w:val="003372F3"/>
    <w:rsid w:val="00340CCB"/>
    <w:rsid w:val="00344CC5"/>
    <w:rsid w:val="0034534E"/>
    <w:rsid w:val="003521C6"/>
    <w:rsid w:val="00353458"/>
    <w:rsid w:val="003536D4"/>
    <w:rsid w:val="00354DA4"/>
    <w:rsid w:val="00355451"/>
    <w:rsid w:val="00356D0A"/>
    <w:rsid w:val="00356F1A"/>
    <w:rsid w:val="00356FCD"/>
    <w:rsid w:val="00357CED"/>
    <w:rsid w:val="003618F7"/>
    <w:rsid w:val="00373F5E"/>
    <w:rsid w:val="00376442"/>
    <w:rsid w:val="0038032F"/>
    <w:rsid w:val="003805D9"/>
    <w:rsid w:val="00380DCD"/>
    <w:rsid w:val="00381F13"/>
    <w:rsid w:val="00382B4A"/>
    <w:rsid w:val="00382DFD"/>
    <w:rsid w:val="0038440E"/>
    <w:rsid w:val="003856FC"/>
    <w:rsid w:val="003874D9"/>
    <w:rsid w:val="00391155"/>
    <w:rsid w:val="003918E4"/>
    <w:rsid w:val="00394635"/>
    <w:rsid w:val="00394957"/>
    <w:rsid w:val="00395014"/>
    <w:rsid w:val="00395505"/>
    <w:rsid w:val="003974D4"/>
    <w:rsid w:val="003A03DF"/>
    <w:rsid w:val="003A0405"/>
    <w:rsid w:val="003A0B97"/>
    <w:rsid w:val="003A110D"/>
    <w:rsid w:val="003A1928"/>
    <w:rsid w:val="003A2587"/>
    <w:rsid w:val="003A3D39"/>
    <w:rsid w:val="003A40DD"/>
    <w:rsid w:val="003A5163"/>
    <w:rsid w:val="003A58B8"/>
    <w:rsid w:val="003A6C8B"/>
    <w:rsid w:val="003A79DE"/>
    <w:rsid w:val="003B24F6"/>
    <w:rsid w:val="003B2999"/>
    <w:rsid w:val="003B2A2A"/>
    <w:rsid w:val="003B2F18"/>
    <w:rsid w:val="003B59EF"/>
    <w:rsid w:val="003C086D"/>
    <w:rsid w:val="003C0EDC"/>
    <w:rsid w:val="003C2B3F"/>
    <w:rsid w:val="003C50B0"/>
    <w:rsid w:val="003C667B"/>
    <w:rsid w:val="003C7536"/>
    <w:rsid w:val="003D060E"/>
    <w:rsid w:val="003D1101"/>
    <w:rsid w:val="003D3308"/>
    <w:rsid w:val="003D33B2"/>
    <w:rsid w:val="003D42AB"/>
    <w:rsid w:val="003D4A4D"/>
    <w:rsid w:val="003D54D3"/>
    <w:rsid w:val="003D7D34"/>
    <w:rsid w:val="003E1C02"/>
    <w:rsid w:val="003E5058"/>
    <w:rsid w:val="003E752A"/>
    <w:rsid w:val="003F1F1F"/>
    <w:rsid w:val="003F43A8"/>
    <w:rsid w:val="003F56C3"/>
    <w:rsid w:val="003F5C2A"/>
    <w:rsid w:val="003F7795"/>
    <w:rsid w:val="0040068D"/>
    <w:rsid w:val="004064A8"/>
    <w:rsid w:val="00407C6E"/>
    <w:rsid w:val="00411B24"/>
    <w:rsid w:val="00412356"/>
    <w:rsid w:val="00414E14"/>
    <w:rsid w:val="0041662B"/>
    <w:rsid w:val="00416AE4"/>
    <w:rsid w:val="00417A82"/>
    <w:rsid w:val="00417F5D"/>
    <w:rsid w:val="004222EB"/>
    <w:rsid w:val="00423044"/>
    <w:rsid w:val="00423EB0"/>
    <w:rsid w:val="00424D9F"/>
    <w:rsid w:val="00424F62"/>
    <w:rsid w:val="00425C40"/>
    <w:rsid w:val="00433007"/>
    <w:rsid w:val="00433C06"/>
    <w:rsid w:val="004341A8"/>
    <w:rsid w:val="00434415"/>
    <w:rsid w:val="004414E2"/>
    <w:rsid w:val="00444FE9"/>
    <w:rsid w:val="00452754"/>
    <w:rsid w:val="0045601F"/>
    <w:rsid w:val="00456403"/>
    <w:rsid w:val="00456958"/>
    <w:rsid w:val="00460BC4"/>
    <w:rsid w:val="004636CE"/>
    <w:rsid w:val="00464F70"/>
    <w:rsid w:val="004655E3"/>
    <w:rsid w:val="00465E4C"/>
    <w:rsid w:val="00466AD0"/>
    <w:rsid w:val="00467B2C"/>
    <w:rsid w:val="00472D19"/>
    <w:rsid w:val="004737F7"/>
    <w:rsid w:val="00477E73"/>
    <w:rsid w:val="00484230"/>
    <w:rsid w:val="004848ED"/>
    <w:rsid w:val="004919FF"/>
    <w:rsid w:val="00492914"/>
    <w:rsid w:val="00494ABE"/>
    <w:rsid w:val="004A1EBF"/>
    <w:rsid w:val="004A2B25"/>
    <w:rsid w:val="004C33F4"/>
    <w:rsid w:val="004C505D"/>
    <w:rsid w:val="004C52FE"/>
    <w:rsid w:val="004C7AD7"/>
    <w:rsid w:val="004C7C64"/>
    <w:rsid w:val="004D025C"/>
    <w:rsid w:val="004D0D0D"/>
    <w:rsid w:val="004D11E1"/>
    <w:rsid w:val="004D15A2"/>
    <w:rsid w:val="004D195B"/>
    <w:rsid w:val="004D24ED"/>
    <w:rsid w:val="004D38A4"/>
    <w:rsid w:val="004D68E9"/>
    <w:rsid w:val="004D76CE"/>
    <w:rsid w:val="004E033D"/>
    <w:rsid w:val="004E351F"/>
    <w:rsid w:val="004F237E"/>
    <w:rsid w:val="004F36CD"/>
    <w:rsid w:val="004F3778"/>
    <w:rsid w:val="00500D50"/>
    <w:rsid w:val="00501C61"/>
    <w:rsid w:val="00503165"/>
    <w:rsid w:val="00503B82"/>
    <w:rsid w:val="00503F3A"/>
    <w:rsid w:val="00505CDB"/>
    <w:rsid w:val="0050685A"/>
    <w:rsid w:val="00507D02"/>
    <w:rsid w:val="00510954"/>
    <w:rsid w:val="00510B3B"/>
    <w:rsid w:val="00517279"/>
    <w:rsid w:val="0052387C"/>
    <w:rsid w:val="00524C6B"/>
    <w:rsid w:val="0052582F"/>
    <w:rsid w:val="005301CF"/>
    <w:rsid w:val="00530AC3"/>
    <w:rsid w:val="00532E47"/>
    <w:rsid w:val="00537786"/>
    <w:rsid w:val="00541212"/>
    <w:rsid w:val="005424B5"/>
    <w:rsid w:val="005455C4"/>
    <w:rsid w:val="005461A5"/>
    <w:rsid w:val="005467BB"/>
    <w:rsid w:val="00546874"/>
    <w:rsid w:val="00547D08"/>
    <w:rsid w:val="00554A1B"/>
    <w:rsid w:val="005609E0"/>
    <w:rsid w:val="005610D8"/>
    <w:rsid w:val="00562034"/>
    <w:rsid w:val="00562301"/>
    <w:rsid w:val="0056297C"/>
    <w:rsid w:val="0056366E"/>
    <w:rsid w:val="0056445F"/>
    <w:rsid w:val="00564ACE"/>
    <w:rsid w:val="00565EC0"/>
    <w:rsid w:val="005722F4"/>
    <w:rsid w:val="00575526"/>
    <w:rsid w:val="00576265"/>
    <w:rsid w:val="00577B69"/>
    <w:rsid w:val="005815AC"/>
    <w:rsid w:val="00581DE8"/>
    <w:rsid w:val="005929F8"/>
    <w:rsid w:val="005A1248"/>
    <w:rsid w:val="005A2612"/>
    <w:rsid w:val="005A29F1"/>
    <w:rsid w:val="005A2E33"/>
    <w:rsid w:val="005A3C51"/>
    <w:rsid w:val="005A404D"/>
    <w:rsid w:val="005A4959"/>
    <w:rsid w:val="005A6480"/>
    <w:rsid w:val="005B06A7"/>
    <w:rsid w:val="005B0793"/>
    <w:rsid w:val="005B1349"/>
    <w:rsid w:val="005B16E8"/>
    <w:rsid w:val="005B1DB9"/>
    <w:rsid w:val="005B3941"/>
    <w:rsid w:val="005B4E80"/>
    <w:rsid w:val="005B5257"/>
    <w:rsid w:val="005B6CE4"/>
    <w:rsid w:val="005C3FF6"/>
    <w:rsid w:val="005C6113"/>
    <w:rsid w:val="005C724A"/>
    <w:rsid w:val="005D025B"/>
    <w:rsid w:val="005D17BB"/>
    <w:rsid w:val="005D1DAF"/>
    <w:rsid w:val="005D29F2"/>
    <w:rsid w:val="005D3362"/>
    <w:rsid w:val="005D4EB4"/>
    <w:rsid w:val="005E4CE0"/>
    <w:rsid w:val="005E5FF5"/>
    <w:rsid w:val="005E6743"/>
    <w:rsid w:val="006001DF"/>
    <w:rsid w:val="00600ED0"/>
    <w:rsid w:val="00601437"/>
    <w:rsid w:val="00602C20"/>
    <w:rsid w:val="00604AAF"/>
    <w:rsid w:val="006064E1"/>
    <w:rsid w:val="00612FC1"/>
    <w:rsid w:val="00615C5D"/>
    <w:rsid w:val="006228F9"/>
    <w:rsid w:val="00622CD7"/>
    <w:rsid w:val="00623B59"/>
    <w:rsid w:val="00623F5E"/>
    <w:rsid w:val="00630FEE"/>
    <w:rsid w:val="00634E5C"/>
    <w:rsid w:val="006355BE"/>
    <w:rsid w:val="00640F0E"/>
    <w:rsid w:val="00641FF0"/>
    <w:rsid w:val="00642B9D"/>
    <w:rsid w:val="00647391"/>
    <w:rsid w:val="00657C62"/>
    <w:rsid w:val="00660FED"/>
    <w:rsid w:val="00662C55"/>
    <w:rsid w:val="0066323C"/>
    <w:rsid w:val="00663806"/>
    <w:rsid w:val="0066449E"/>
    <w:rsid w:val="006644BB"/>
    <w:rsid w:val="0066498D"/>
    <w:rsid w:val="00666EC8"/>
    <w:rsid w:val="0067196A"/>
    <w:rsid w:val="00671EE1"/>
    <w:rsid w:val="0067416C"/>
    <w:rsid w:val="00674248"/>
    <w:rsid w:val="006804D1"/>
    <w:rsid w:val="006847EB"/>
    <w:rsid w:val="00690497"/>
    <w:rsid w:val="0069185D"/>
    <w:rsid w:val="00692DAE"/>
    <w:rsid w:val="006934A1"/>
    <w:rsid w:val="006939DA"/>
    <w:rsid w:val="00696E32"/>
    <w:rsid w:val="006A25BB"/>
    <w:rsid w:val="006A40EC"/>
    <w:rsid w:val="006A4DAC"/>
    <w:rsid w:val="006B065F"/>
    <w:rsid w:val="006B06A6"/>
    <w:rsid w:val="006B246E"/>
    <w:rsid w:val="006B6396"/>
    <w:rsid w:val="006B6DBF"/>
    <w:rsid w:val="006C14F9"/>
    <w:rsid w:val="006D35A1"/>
    <w:rsid w:val="006D3970"/>
    <w:rsid w:val="006E320B"/>
    <w:rsid w:val="006F008A"/>
    <w:rsid w:val="006F022E"/>
    <w:rsid w:val="006F083F"/>
    <w:rsid w:val="006F0F52"/>
    <w:rsid w:val="006F1603"/>
    <w:rsid w:val="006F2373"/>
    <w:rsid w:val="006F598F"/>
    <w:rsid w:val="00701219"/>
    <w:rsid w:val="00702343"/>
    <w:rsid w:val="00702557"/>
    <w:rsid w:val="00702722"/>
    <w:rsid w:val="00703628"/>
    <w:rsid w:val="00705BC6"/>
    <w:rsid w:val="00707E24"/>
    <w:rsid w:val="0071005E"/>
    <w:rsid w:val="0071075A"/>
    <w:rsid w:val="00710C76"/>
    <w:rsid w:val="00714ACC"/>
    <w:rsid w:val="0072231A"/>
    <w:rsid w:val="00722B28"/>
    <w:rsid w:val="00723605"/>
    <w:rsid w:val="00725752"/>
    <w:rsid w:val="00726DF7"/>
    <w:rsid w:val="007312B9"/>
    <w:rsid w:val="00731577"/>
    <w:rsid w:val="007315A8"/>
    <w:rsid w:val="0073371F"/>
    <w:rsid w:val="00736133"/>
    <w:rsid w:val="00741D4B"/>
    <w:rsid w:val="00741D86"/>
    <w:rsid w:val="007430F5"/>
    <w:rsid w:val="00744561"/>
    <w:rsid w:val="00753BAD"/>
    <w:rsid w:val="00757E05"/>
    <w:rsid w:val="00766DE3"/>
    <w:rsid w:val="00767948"/>
    <w:rsid w:val="007701FA"/>
    <w:rsid w:val="00771749"/>
    <w:rsid w:val="00771D33"/>
    <w:rsid w:val="00771DFD"/>
    <w:rsid w:val="00774102"/>
    <w:rsid w:val="00774F39"/>
    <w:rsid w:val="00777174"/>
    <w:rsid w:val="0077734B"/>
    <w:rsid w:val="00786143"/>
    <w:rsid w:val="0078669F"/>
    <w:rsid w:val="00786CFD"/>
    <w:rsid w:val="00787646"/>
    <w:rsid w:val="0079031E"/>
    <w:rsid w:val="00790570"/>
    <w:rsid w:val="007944EF"/>
    <w:rsid w:val="00794969"/>
    <w:rsid w:val="00795486"/>
    <w:rsid w:val="007963FE"/>
    <w:rsid w:val="007A01BF"/>
    <w:rsid w:val="007A1791"/>
    <w:rsid w:val="007A33B1"/>
    <w:rsid w:val="007A4B26"/>
    <w:rsid w:val="007A61CE"/>
    <w:rsid w:val="007A7D80"/>
    <w:rsid w:val="007B0729"/>
    <w:rsid w:val="007B0FFA"/>
    <w:rsid w:val="007B1FBA"/>
    <w:rsid w:val="007B24B9"/>
    <w:rsid w:val="007B5857"/>
    <w:rsid w:val="007C00A7"/>
    <w:rsid w:val="007C0376"/>
    <w:rsid w:val="007C0BC5"/>
    <w:rsid w:val="007C5FE8"/>
    <w:rsid w:val="007C6E31"/>
    <w:rsid w:val="007D0C4B"/>
    <w:rsid w:val="007D13A8"/>
    <w:rsid w:val="007D2051"/>
    <w:rsid w:val="007D7263"/>
    <w:rsid w:val="007E14FD"/>
    <w:rsid w:val="007E2B7B"/>
    <w:rsid w:val="007E5AEB"/>
    <w:rsid w:val="007F0739"/>
    <w:rsid w:val="007F20D5"/>
    <w:rsid w:val="007F4849"/>
    <w:rsid w:val="007F790B"/>
    <w:rsid w:val="00800102"/>
    <w:rsid w:val="00804B24"/>
    <w:rsid w:val="0080590B"/>
    <w:rsid w:val="008063AF"/>
    <w:rsid w:val="0080783D"/>
    <w:rsid w:val="00814B56"/>
    <w:rsid w:val="00815CF0"/>
    <w:rsid w:val="00816517"/>
    <w:rsid w:val="00817171"/>
    <w:rsid w:val="00820515"/>
    <w:rsid w:val="00820904"/>
    <w:rsid w:val="00823E80"/>
    <w:rsid w:val="0083478C"/>
    <w:rsid w:val="00835521"/>
    <w:rsid w:val="008407BC"/>
    <w:rsid w:val="00841E2B"/>
    <w:rsid w:val="00844302"/>
    <w:rsid w:val="00847ACB"/>
    <w:rsid w:val="008509DE"/>
    <w:rsid w:val="0085302D"/>
    <w:rsid w:val="008533C8"/>
    <w:rsid w:val="0085385F"/>
    <w:rsid w:val="00855CAF"/>
    <w:rsid w:val="00856817"/>
    <w:rsid w:val="0086266B"/>
    <w:rsid w:val="008630E1"/>
    <w:rsid w:val="00864344"/>
    <w:rsid w:val="0086471E"/>
    <w:rsid w:val="008668BB"/>
    <w:rsid w:val="00867DDB"/>
    <w:rsid w:val="0087153D"/>
    <w:rsid w:val="00874304"/>
    <w:rsid w:val="0087646F"/>
    <w:rsid w:val="00876B77"/>
    <w:rsid w:val="00876D5E"/>
    <w:rsid w:val="00876DD3"/>
    <w:rsid w:val="0087753A"/>
    <w:rsid w:val="00877D39"/>
    <w:rsid w:val="0088259B"/>
    <w:rsid w:val="008852AA"/>
    <w:rsid w:val="00885DE4"/>
    <w:rsid w:val="00887A93"/>
    <w:rsid w:val="00890320"/>
    <w:rsid w:val="0089103B"/>
    <w:rsid w:val="008969C6"/>
    <w:rsid w:val="0089784E"/>
    <w:rsid w:val="008A15FE"/>
    <w:rsid w:val="008A5F4B"/>
    <w:rsid w:val="008A60D0"/>
    <w:rsid w:val="008B245A"/>
    <w:rsid w:val="008B7DE1"/>
    <w:rsid w:val="008C0620"/>
    <w:rsid w:val="008C12A1"/>
    <w:rsid w:val="008C3F99"/>
    <w:rsid w:val="008C5913"/>
    <w:rsid w:val="008D0CF5"/>
    <w:rsid w:val="008D2D9F"/>
    <w:rsid w:val="008D3EF5"/>
    <w:rsid w:val="008D67B3"/>
    <w:rsid w:val="008D764F"/>
    <w:rsid w:val="008E3C4E"/>
    <w:rsid w:val="008E3DD5"/>
    <w:rsid w:val="008E445F"/>
    <w:rsid w:val="008E4CC1"/>
    <w:rsid w:val="008E5782"/>
    <w:rsid w:val="008E5B03"/>
    <w:rsid w:val="008E5D86"/>
    <w:rsid w:val="008E6174"/>
    <w:rsid w:val="008E62EF"/>
    <w:rsid w:val="008E777D"/>
    <w:rsid w:val="008F49F5"/>
    <w:rsid w:val="008F66F7"/>
    <w:rsid w:val="008F71DC"/>
    <w:rsid w:val="008F7F66"/>
    <w:rsid w:val="0090779F"/>
    <w:rsid w:val="00911260"/>
    <w:rsid w:val="00911924"/>
    <w:rsid w:val="00920C22"/>
    <w:rsid w:val="0092269C"/>
    <w:rsid w:val="00925AE8"/>
    <w:rsid w:val="00926D2E"/>
    <w:rsid w:val="00927482"/>
    <w:rsid w:val="00927B16"/>
    <w:rsid w:val="00932F5E"/>
    <w:rsid w:val="0094228A"/>
    <w:rsid w:val="009428A5"/>
    <w:rsid w:val="00942FBA"/>
    <w:rsid w:val="00943D55"/>
    <w:rsid w:val="0094503B"/>
    <w:rsid w:val="00945118"/>
    <w:rsid w:val="009459E5"/>
    <w:rsid w:val="00945E77"/>
    <w:rsid w:val="009474BB"/>
    <w:rsid w:val="00947B07"/>
    <w:rsid w:val="00953D55"/>
    <w:rsid w:val="0096136F"/>
    <w:rsid w:val="00961AF4"/>
    <w:rsid w:val="009631BC"/>
    <w:rsid w:val="009635FF"/>
    <w:rsid w:val="00964A13"/>
    <w:rsid w:val="00966B26"/>
    <w:rsid w:val="00966B8D"/>
    <w:rsid w:val="009670FA"/>
    <w:rsid w:val="00970CD6"/>
    <w:rsid w:val="0097198B"/>
    <w:rsid w:val="00971DFA"/>
    <w:rsid w:val="00972679"/>
    <w:rsid w:val="00976472"/>
    <w:rsid w:val="00976575"/>
    <w:rsid w:val="00980150"/>
    <w:rsid w:val="00980467"/>
    <w:rsid w:val="00981EF9"/>
    <w:rsid w:val="00983B5D"/>
    <w:rsid w:val="00983D1F"/>
    <w:rsid w:val="009841A6"/>
    <w:rsid w:val="009867EA"/>
    <w:rsid w:val="00991C4A"/>
    <w:rsid w:val="0099212C"/>
    <w:rsid w:val="00994029"/>
    <w:rsid w:val="00997A85"/>
    <w:rsid w:val="009A125A"/>
    <w:rsid w:val="009A310D"/>
    <w:rsid w:val="009A4127"/>
    <w:rsid w:val="009A4989"/>
    <w:rsid w:val="009A6AB5"/>
    <w:rsid w:val="009A71CD"/>
    <w:rsid w:val="009B185F"/>
    <w:rsid w:val="009B6226"/>
    <w:rsid w:val="009C02EE"/>
    <w:rsid w:val="009C3B45"/>
    <w:rsid w:val="009C68E8"/>
    <w:rsid w:val="009D16CE"/>
    <w:rsid w:val="009D78AD"/>
    <w:rsid w:val="009E1372"/>
    <w:rsid w:val="009E45D8"/>
    <w:rsid w:val="009F1853"/>
    <w:rsid w:val="009F3EDF"/>
    <w:rsid w:val="009F458C"/>
    <w:rsid w:val="009F5D8A"/>
    <w:rsid w:val="00A0058C"/>
    <w:rsid w:val="00A00C94"/>
    <w:rsid w:val="00A00D81"/>
    <w:rsid w:val="00A15A2D"/>
    <w:rsid w:val="00A1641B"/>
    <w:rsid w:val="00A1735C"/>
    <w:rsid w:val="00A23A3E"/>
    <w:rsid w:val="00A2544C"/>
    <w:rsid w:val="00A274B4"/>
    <w:rsid w:val="00A31444"/>
    <w:rsid w:val="00A31B24"/>
    <w:rsid w:val="00A33547"/>
    <w:rsid w:val="00A34A7D"/>
    <w:rsid w:val="00A34DC3"/>
    <w:rsid w:val="00A37560"/>
    <w:rsid w:val="00A37FB1"/>
    <w:rsid w:val="00A40A4B"/>
    <w:rsid w:val="00A508B7"/>
    <w:rsid w:val="00A51A43"/>
    <w:rsid w:val="00A52858"/>
    <w:rsid w:val="00A562B8"/>
    <w:rsid w:val="00A60CBB"/>
    <w:rsid w:val="00A611A7"/>
    <w:rsid w:val="00A62080"/>
    <w:rsid w:val="00A62161"/>
    <w:rsid w:val="00A6250B"/>
    <w:rsid w:val="00A62ACF"/>
    <w:rsid w:val="00A62D83"/>
    <w:rsid w:val="00A64300"/>
    <w:rsid w:val="00A656D8"/>
    <w:rsid w:val="00A75257"/>
    <w:rsid w:val="00A772A4"/>
    <w:rsid w:val="00A77AA1"/>
    <w:rsid w:val="00A80FB5"/>
    <w:rsid w:val="00A813E5"/>
    <w:rsid w:val="00A82D99"/>
    <w:rsid w:val="00A8663D"/>
    <w:rsid w:val="00A877F8"/>
    <w:rsid w:val="00A87B8C"/>
    <w:rsid w:val="00A90BBF"/>
    <w:rsid w:val="00A93F00"/>
    <w:rsid w:val="00A96326"/>
    <w:rsid w:val="00AA1557"/>
    <w:rsid w:val="00AA2E18"/>
    <w:rsid w:val="00AB00A7"/>
    <w:rsid w:val="00AB2C47"/>
    <w:rsid w:val="00AB4F0A"/>
    <w:rsid w:val="00AB6DFA"/>
    <w:rsid w:val="00AC24F6"/>
    <w:rsid w:val="00AC3200"/>
    <w:rsid w:val="00AC369F"/>
    <w:rsid w:val="00AD1247"/>
    <w:rsid w:val="00AD3AD6"/>
    <w:rsid w:val="00AE0733"/>
    <w:rsid w:val="00AE294C"/>
    <w:rsid w:val="00AE405D"/>
    <w:rsid w:val="00AE54FB"/>
    <w:rsid w:val="00AE5824"/>
    <w:rsid w:val="00AE62D4"/>
    <w:rsid w:val="00AE7FD2"/>
    <w:rsid w:val="00AF06FA"/>
    <w:rsid w:val="00AF2539"/>
    <w:rsid w:val="00AF36DE"/>
    <w:rsid w:val="00AF52B6"/>
    <w:rsid w:val="00AF73F1"/>
    <w:rsid w:val="00AF76A2"/>
    <w:rsid w:val="00B00A2D"/>
    <w:rsid w:val="00B00E6B"/>
    <w:rsid w:val="00B02067"/>
    <w:rsid w:val="00B020BD"/>
    <w:rsid w:val="00B0316E"/>
    <w:rsid w:val="00B058D3"/>
    <w:rsid w:val="00B058E6"/>
    <w:rsid w:val="00B079BC"/>
    <w:rsid w:val="00B21FA0"/>
    <w:rsid w:val="00B239FC"/>
    <w:rsid w:val="00B23B28"/>
    <w:rsid w:val="00B241BD"/>
    <w:rsid w:val="00B34386"/>
    <w:rsid w:val="00B34AE5"/>
    <w:rsid w:val="00B365D1"/>
    <w:rsid w:val="00B406DE"/>
    <w:rsid w:val="00B422F4"/>
    <w:rsid w:val="00B444E1"/>
    <w:rsid w:val="00B510DF"/>
    <w:rsid w:val="00B52213"/>
    <w:rsid w:val="00B54124"/>
    <w:rsid w:val="00B54359"/>
    <w:rsid w:val="00B544A4"/>
    <w:rsid w:val="00B548FB"/>
    <w:rsid w:val="00B60481"/>
    <w:rsid w:val="00B62A69"/>
    <w:rsid w:val="00B63E20"/>
    <w:rsid w:val="00B6656C"/>
    <w:rsid w:val="00B6726E"/>
    <w:rsid w:val="00B71CE2"/>
    <w:rsid w:val="00B72D9C"/>
    <w:rsid w:val="00B911A6"/>
    <w:rsid w:val="00B91441"/>
    <w:rsid w:val="00B92081"/>
    <w:rsid w:val="00B9263B"/>
    <w:rsid w:val="00B96C76"/>
    <w:rsid w:val="00B973E6"/>
    <w:rsid w:val="00B9759A"/>
    <w:rsid w:val="00BA4327"/>
    <w:rsid w:val="00BA48F8"/>
    <w:rsid w:val="00BA4AD7"/>
    <w:rsid w:val="00BA70BF"/>
    <w:rsid w:val="00BA71AC"/>
    <w:rsid w:val="00BB05D9"/>
    <w:rsid w:val="00BB30DE"/>
    <w:rsid w:val="00BB36CD"/>
    <w:rsid w:val="00BB3D14"/>
    <w:rsid w:val="00BB3DFE"/>
    <w:rsid w:val="00BB6386"/>
    <w:rsid w:val="00BC52D7"/>
    <w:rsid w:val="00BC65E5"/>
    <w:rsid w:val="00BC6D9B"/>
    <w:rsid w:val="00BD22C2"/>
    <w:rsid w:val="00BD3AD7"/>
    <w:rsid w:val="00BD3BCE"/>
    <w:rsid w:val="00BD4D8F"/>
    <w:rsid w:val="00BE1E95"/>
    <w:rsid w:val="00BE22D8"/>
    <w:rsid w:val="00BE6BE1"/>
    <w:rsid w:val="00BE70FC"/>
    <w:rsid w:val="00BF38FE"/>
    <w:rsid w:val="00BF3B26"/>
    <w:rsid w:val="00BF5C84"/>
    <w:rsid w:val="00BF6092"/>
    <w:rsid w:val="00C0029A"/>
    <w:rsid w:val="00C00D9D"/>
    <w:rsid w:val="00C01892"/>
    <w:rsid w:val="00C01CC9"/>
    <w:rsid w:val="00C02138"/>
    <w:rsid w:val="00C105B8"/>
    <w:rsid w:val="00C10ABE"/>
    <w:rsid w:val="00C12EB8"/>
    <w:rsid w:val="00C217FE"/>
    <w:rsid w:val="00C21D1D"/>
    <w:rsid w:val="00C236F8"/>
    <w:rsid w:val="00C255C6"/>
    <w:rsid w:val="00C25944"/>
    <w:rsid w:val="00C27114"/>
    <w:rsid w:val="00C323A3"/>
    <w:rsid w:val="00C33EB5"/>
    <w:rsid w:val="00C3515A"/>
    <w:rsid w:val="00C3642D"/>
    <w:rsid w:val="00C370F4"/>
    <w:rsid w:val="00C438DA"/>
    <w:rsid w:val="00C5359C"/>
    <w:rsid w:val="00C57956"/>
    <w:rsid w:val="00C616BD"/>
    <w:rsid w:val="00C61FCC"/>
    <w:rsid w:val="00C647DF"/>
    <w:rsid w:val="00C64E8A"/>
    <w:rsid w:val="00C64F9F"/>
    <w:rsid w:val="00C65572"/>
    <w:rsid w:val="00C66B26"/>
    <w:rsid w:val="00C66CC9"/>
    <w:rsid w:val="00C7137C"/>
    <w:rsid w:val="00C73EB2"/>
    <w:rsid w:val="00C74D12"/>
    <w:rsid w:val="00C75639"/>
    <w:rsid w:val="00C81D18"/>
    <w:rsid w:val="00C82A22"/>
    <w:rsid w:val="00C93FEF"/>
    <w:rsid w:val="00C95E9C"/>
    <w:rsid w:val="00C96BE0"/>
    <w:rsid w:val="00CA2891"/>
    <w:rsid w:val="00CA455E"/>
    <w:rsid w:val="00CA4FAC"/>
    <w:rsid w:val="00CA673F"/>
    <w:rsid w:val="00CB0014"/>
    <w:rsid w:val="00CB0333"/>
    <w:rsid w:val="00CB051D"/>
    <w:rsid w:val="00CB05E6"/>
    <w:rsid w:val="00CB28C5"/>
    <w:rsid w:val="00CB36DF"/>
    <w:rsid w:val="00CB48DD"/>
    <w:rsid w:val="00CB4E6E"/>
    <w:rsid w:val="00CB6B0A"/>
    <w:rsid w:val="00CB7EA9"/>
    <w:rsid w:val="00CC1BD4"/>
    <w:rsid w:val="00CC2711"/>
    <w:rsid w:val="00CC2911"/>
    <w:rsid w:val="00CC4883"/>
    <w:rsid w:val="00CC5AF3"/>
    <w:rsid w:val="00CD47D4"/>
    <w:rsid w:val="00CD5B25"/>
    <w:rsid w:val="00CD6422"/>
    <w:rsid w:val="00CD68D9"/>
    <w:rsid w:val="00CD6EA9"/>
    <w:rsid w:val="00CE1F25"/>
    <w:rsid w:val="00CF1BDD"/>
    <w:rsid w:val="00CF40FC"/>
    <w:rsid w:val="00CF6A6C"/>
    <w:rsid w:val="00D01B96"/>
    <w:rsid w:val="00D03862"/>
    <w:rsid w:val="00D03B3E"/>
    <w:rsid w:val="00D03C64"/>
    <w:rsid w:val="00D041BC"/>
    <w:rsid w:val="00D06441"/>
    <w:rsid w:val="00D1172B"/>
    <w:rsid w:val="00D17BBF"/>
    <w:rsid w:val="00D17F21"/>
    <w:rsid w:val="00D214E8"/>
    <w:rsid w:val="00D215A1"/>
    <w:rsid w:val="00D232D3"/>
    <w:rsid w:val="00D31133"/>
    <w:rsid w:val="00D311DA"/>
    <w:rsid w:val="00D31A6E"/>
    <w:rsid w:val="00D31F4A"/>
    <w:rsid w:val="00D33ADF"/>
    <w:rsid w:val="00D34581"/>
    <w:rsid w:val="00D36903"/>
    <w:rsid w:val="00D375DC"/>
    <w:rsid w:val="00D37662"/>
    <w:rsid w:val="00D42F31"/>
    <w:rsid w:val="00D4333A"/>
    <w:rsid w:val="00D442E6"/>
    <w:rsid w:val="00D45C6B"/>
    <w:rsid w:val="00D460E1"/>
    <w:rsid w:val="00D4685D"/>
    <w:rsid w:val="00D5126F"/>
    <w:rsid w:val="00D5166C"/>
    <w:rsid w:val="00D53A7B"/>
    <w:rsid w:val="00D549B8"/>
    <w:rsid w:val="00D55C29"/>
    <w:rsid w:val="00D56179"/>
    <w:rsid w:val="00D56359"/>
    <w:rsid w:val="00D655E8"/>
    <w:rsid w:val="00D65B5F"/>
    <w:rsid w:val="00D65F0B"/>
    <w:rsid w:val="00D67613"/>
    <w:rsid w:val="00D718D0"/>
    <w:rsid w:val="00D73F1D"/>
    <w:rsid w:val="00D83BD6"/>
    <w:rsid w:val="00D943DA"/>
    <w:rsid w:val="00D945CE"/>
    <w:rsid w:val="00D970D2"/>
    <w:rsid w:val="00DA0B51"/>
    <w:rsid w:val="00DA1C3D"/>
    <w:rsid w:val="00DA2CDF"/>
    <w:rsid w:val="00DA3433"/>
    <w:rsid w:val="00DA5CEA"/>
    <w:rsid w:val="00DA6C38"/>
    <w:rsid w:val="00DB1A6A"/>
    <w:rsid w:val="00DB2403"/>
    <w:rsid w:val="00DB2FAB"/>
    <w:rsid w:val="00DB3908"/>
    <w:rsid w:val="00DB4DBF"/>
    <w:rsid w:val="00DB4F84"/>
    <w:rsid w:val="00DB5CC4"/>
    <w:rsid w:val="00DB68AF"/>
    <w:rsid w:val="00DB7E41"/>
    <w:rsid w:val="00DC0175"/>
    <w:rsid w:val="00DC19F2"/>
    <w:rsid w:val="00DC3829"/>
    <w:rsid w:val="00DC3DAF"/>
    <w:rsid w:val="00DC3EC4"/>
    <w:rsid w:val="00DC52FB"/>
    <w:rsid w:val="00DC5DDC"/>
    <w:rsid w:val="00DD3D39"/>
    <w:rsid w:val="00DD4CD6"/>
    <w:rsid w:val="00DD6C04"/>
    <w:rsid w:val="00DE0209"/>
    <w:rsid w:val="00DE104F"/>
    <w:rsid w:val="00DE171D"/>
    <w:rsid w:val="00DE26B5"/>
    <w:rsid w:val="00DE3BDF"/>
    <w:rsid w:val="00DE5147"/>
    <w:rsid w:val="00DF1225"/>
    <w:rsid w:val="00DF4E2A"/>
    <w:rsid w:val="00DF75D9"/>
    <w:rsid w:val="00DF7769"/>
    <w:rsid w:val="00E020ED"/>
    <w:rsid w:val="00E02A4D"/>
    <w:rsid w:val="00E03451"/>
    <w:rsid w:val="00E05F01"/>
    <w:rsid w:val="00E06C8A"/>
    <w:rsid w:val="00E0719D"/>
    <w:rsid w:val="00E14A21"/>
    <w:rsid w:val="00E15C3C"/>
    <w:rsid w:val="00E16E21"/>
    <w:rsid w:val="00E20A85"/>
    <w:rsid w:val="00E33AAE"/>
    <w:rsid w:val="00E36544"/>
    <w:rsid w:val="00E37D81"/>
    <w:rsid w:val="00E41C33"/>
    <w:rsid w:val="00E41D12"/>
    <w:rsid w:val="00E42BCE"/>
    <w:rsid w:val="00E435AD"/>
    <w:rsid w:val="00E43660"/>
    <w:rsid w:val="00E44163"/>
    <w:rsid w:val="00E44F6C"/>
    <w:rsid w:val="00E4589D"/>
    <w:rsid w:val="00E53D39"/>
    <w:rsid w:val="00E56BFC"/>
    <w:rsid w:val="00E57C55"/>
    <w:rsid w:val="00E57CDC"/>
    <w:rsid w:val="00E60856"/>
    <w:rsid w:val="00E634B3"/>
    <w:rsid w:val="00E644B5"/>
    <w:rsid w:val="00E65C84"/>
    <w:rsid w:val="00E66F86"/>
    <w:rsid w:val="00E67BB8"/>
    <w:rsid w:val="00E71FF8"/>
    <w:rsid w:val="00E72C94"/>
    <w:rsid w:val="00E740BA"/>
    <w:rsid w:val="00E7710A"/>
    <w:rsid w:val="00E77EA1"/>
    <w:rsid w:val="00E80F1F"/>
    <w:rsid w:val="00E85216"/>
    <w:rsid w:val="00E85996"/>
    <w:rsid w:val="00E85B89"/>
    <w:rsid w:val="00E85F57"/>
    <w:rsid w:val="00E85FB4"/>
    <w:rsid w:val="00E86E50"/>
    <w:rsid w:val="00E91588"/>
    <w:rsid w:val="00E92312"/>
    <w:rsid w:val="00E92361"/>
    <w:rsid w:val="00E92BA6"/>
    <w:rsid w:val="00E93680"/>
    <w:rsid w:val="00E93EC6"/>
    <w:rsid w:val="00E95C40"/>
    <w:rsid w:val="00E969A1"/>
    <w:rsid w:val="00EA1072"/>
    <w:rsid w:val="00EA3465"/>
    <w:rsid w:val="00EA385A"/>
    <w:rsid w:val="00EB0915"/>
    <w:rsid w:val="00EB155A"/>
    <w:rsid w:val="00EB1C4B"/>
    <w:rsid w:val="00EB20A3"/>
    <w:rsid w:val="00EB3618"/>
    <w:rsid w:val="00EB40AF"/>
    <w:rsid w:val="00EC0946"/>
    <w:rsid w:val="00EC29D0"/>
    <w:rsid w:val="00EC308C"/>
    <w:rsid w:val="00EC3D8F"/>
    <w:rsid w:val="00EC3F2B"/>
    <w:rsid w:val="00EC7497"/>
    <w:rsid w:val="00ED188D"/>
    <w:rsid w:val="00ED76AE"/>
    <w:rsid w:val="00ED786D"/>
    <w:rsid w:val="00ED7870"/>
    <w:rsid w:val="00EE0611"/>
    <w:rsid w:val="00EE0B17"/>
    <w:rsid w:val="00EE33D7"/>
    <w:rsid w:val="00EE52D8"/>
    <w:rsid w:val="00EE60CF"/>
    <w:rsid w:val="00EE675A"/>
    <w:rsid w:val="00EF709A"/>
    <w:rsid w:val="00EF7208"/>
    <w:rsid w:val="00EF7675"/>
    <w:rsid w:val="00F028D6"/>
    <w:rsid w:val="00F051B8"/>
    <w:rsid w:val="00F064E0"/>
    <w:rsid w:val="00F14E94"/>
    <w:rsid w:val="00F14F07"/>
    <w:rsid w:val="00F236F8"/>
    <w:rsid w:val="00F26BBA"/>
    <w:rsid w:val="00F270C9"/>
    <w:rsid w:val="00F30CF6"/>
    <w:rsid w:val="00F319FA"/>
    <w:rsid w:val="00F31D97"/>
    <w:rsid w:val="00F325E5"/>
    <w:rsid w:val="00F33669"/>
    <w:rsid w:val="00F35215"/>
    <w:rsid w:val="00F37982"/>
    <w:rsid w:val="00F41449"/>
    <w:rsid w:val="00F4289D"/>
    <w:rsid w:val="00F456F3"/>
    <w:rsid w:val="00F457E5"/>
    <w:rsid w:val="00F45936"/>
    <w:rsid w:val="00F4628B"/>
    <w:rsid w:val="00F47E56"/>
    <w:rsid w:val="00F51EA6"/>
    <w:rsid w:val="00F520EC"/>
    <w:rsid w:val="00F52175"/>
    <w:rsid w:val="00F52422"/>
    <w:rsid w:val="00F56574"/>
    <w:rsid w:val="00F578C0"/>
    <w:rsid w:val="00F605B4"/>
    <w:rsid w:val="00F628D4"/>
    <w:rsid w:val="00F66F79"/>
    <w:rsid w:val="00F67C09"/>
    <w:rsid w:val="00F70861"/>
    <w:rsid w:val="00F715A4"/>
    <w:rsid w:val="00F71D86"/>
    <w:rsid w:val="00F72B61"/>
    <w:rsid w:val="00F73AF5"/>
    <w:rsid w:val="00F75BBC"/>
    <w:rsid w:val="00F7709F"/>
    <w:rsid w:val="00F838B4"/>
    <w:rsid w:val="00F83D7B"/>
    <w:rsid w:val="00F87326"/>
    <w:rsid w:val="00F90F18"/>
    <w:rsid w:val="00F91A5C"/>
    <w:rsid w:val="00F940B8"/>
    <w:rsid w:val="00F97F62"/>
    <w:rsid w:val="00FA0974"/>
    <w:rsid w:val="00FA10F9"/>
    <w:rsid w:val="00FA14C6"/>
    <w:rsid w:val="00FA7A49"/>
    <w:rsid w:val="00FA7A62"/>
    <w:rsid w:val="00FB4E2E"/>
    <w:rsid w:val="00FC0954"/>
    <w:rsid w:val="00FC16AA"/>
    <w:rsid w:val="00FC4F10"/>
    <w:rsid w:val="00FC7DDE"/>
    <w:rsid w:val="00FD2154"/>
    <w:rsid w:val="00FD2CC4"/>
    <w:rsid w:val="00FD3542"/>
    <w:rsid w:val="00FD3BC6"/>
    <w:rsid w:val="00FD6474"/>
    <w:rsid w:val="00FE06C5"/>
    <w:rsid w:val="00FE0E5F"/>
    <w:rsid w:val="00FE11AE"/>
    <w:rsid w:val="00FE3560"/>
    <w:rsid w:val="00FF05D6"/>
    <w:rsid w:val="00FF35DE"/>
    <w:rsid w:val="00FF5B21"/>
    <w:rsid w:val="00FF6923"/>
    <w:rsid w:val="00FF6A31"/>
    <w:rsid w:val="00FF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9D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D2D2C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1D2D2C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1D2D2C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1D2D2C"/>
    <w:pPr>
      <w:keepNext/>
      <w:spacing w:line="360" w:lineRule="auto"/>
      <w:jc w:val="both"/>
      <w:outlineLvl w:val="3"/>
    </w:pPr>
    <w:rPr>
      <w:rFonts w:ascii="Garamond" w:hAnsi="Garamond"/>
      <w:b/>
      <w:sz w:val="20"/>
    </w:rPr>
  </w:style>
  <w:style w:type="paragraph" w:styleId="Heading5">
    <w:name w:val="heading 5"/>
    <w:basedOn w:val="Normal"/>
    <w:next w:val="Normal"/>
    <w:qFormat/>
    <w:rsid w:val="001D2D2C"/>
    <w:pPr>
      <w:keepNext/>
      <w:outlineLvl w:val="4"/>
    </w:pPr>
    <w:rPr>
      <w:rFonts w:ascii="Garamond" w:hAnsi="Garamond"/>
      <w:b/>
      <w:emboss/>
      <w:sz w:val="22"/>
    </w:rPr>
  </w:style>
  <w:style w:type="paragraph" w:styleId="Heading6">
    <w:name w:val="heading 6"/>
    <w:basedOn w:val="Normal"/>
    <w:next w:val="Normal"/>
    <w:qFormat/>
    <w:rsid w:val="001D2D2C"/>
    <w:pPr>
      <w:keepNext/>
      <w:jc w:val="center"/>
      <w:outlineLvl w:val="5"/>
    </w:pPr>
    <w:rPr>
      <w:rFonts w:ascii="Garamond" w:hAnsi="Garamond"/>
      <w:b/>
      <w:sz w:val="20"/>
      <w:lang w:val="fr-FR"/>
    </w:rPr>
  </w:style>
  <w:style w:type="paragraph" w:styleId="Heading7">
    <w:name w:val="heading 7"/>
    <w:basedOn w:val="Normal"/>
    <w:next w:val="Normal"/>
    <w:qFormat/>
    <w:rsid w:val="001D2D2C"/>
    <w:pPr>
      <w:keepNext/>
      <w:outlineLvl w:val="6"/>
    </w:pPr>
    <w:rPr>
      <w:rFonts w:ascii="Garamond" w:hAnsi="Garamond"/>
      <w:b/>
      <w:bCs/>
      <w:sz w:val="21"/>
    </w:rPr>
  </w:style>
  <w:style w:type="paragraph" w:styleId="Heading8">
    <w:name w:val="heading 8"/>
    <w:basedOn w:val="Normal"/>
    <w:next w:val="Normal"/>
    <w:qFormat/>
    <w:rsid w:val="001D2D2C"/>
    <w:pPr>
      <w:keepNext/>
      <w:ind w:left="1620"/>
      <w:outlineLvl w:val="7"/>
    </w:pPr>
    <w:rPr>
      <w:rFonts w:ascii="Garamond" w:hAnsi="Garamond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2D2C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paragraph" w:styleId="Footer">
    <w:name w:val="footer"/>
    <w:basedOn w:val="Normal"/>
    <w:rsid w:val="001D2D2C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character" w:styleId="Hyperlink">
    <w:name w:val="Hyperlink"/>
    <w:basedOn w:val="DefaultParagraphFont"/>
    <w:rsid w:val="001D2D2C"/>
    <w:rPr>
      <w:color w:val="0000FF"/>
      <w:u w:val="single"/>
    </w:rPr>
  </w:style>
  <w:style w:type="paragraph" w:customStyle="1" w:styleId="PersonalInfo">
    <w:name w:val="Personal Info"/>
    <w:basedOn w:val="Normal"/>
    <w:next w:val="Normal"/>
    <w:rsid w:val="001D2D2C"/>
    <w:pPr>
      <w:numPr>
        <w:numId w:val="2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character" w:customStyle="1" w:styleId="OrgName">
    <w:name w:val="OrgName"/>
    <w:basedOn w:val="DefaultParagraphFont"/>
    <w:rsid w:val="005929F8"/>
    <w:rPr>
      <w:b/>
      <w:caps/>
    </w:rPr>
  </w:style>
  <w:style w:type="paragraph" w:customStyle="1" w:styleId="ResumeJobHead">
    <w:name w:val="ResumeJobHead"/>
    <w:basedOn w:val="Normal"/>
    <w:next w:val="Normal"/>
    <w:rsid w:val="005929F8"/>
    <w:pPr>
      <w:jc w:val="both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407C6E"/>
    <w:rPr>
      <w:sz w:val="16"/>
      <w:szCs w:val="16"/>
    </w:rPr>
  </w:style>
  <w:style w:type="paragraph" w:styleId="CommentText">
    <w:name w:val="annotation text"/>
    <w:basedOn w:val="Normal"/>
    <w:semiHidden/>
    <w:rsid w:val="00407C6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07C6E"/>
    <w:rPr>
      <w:b/>
      <w:bCs/>
    </w:rPr>
  </w:style>
  <w:style w:type="paragraph" w:styleId="BalloonText">
    <w:name w:val="Balloon Text"/>
    <w:basedOn w:val="Normal"/>
    <w:semiHidden/>
    <w:rsid w:val="00407C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6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C82A22"/>
    <w:pPr>
      <w:tabs>
        <w:tab w:val="num" w:pos="6120"/>
      </w:tabs>
      <w:spacing w:after="60" w:line="240" w:lineRule="atLeast"/>
      <w:ind w:left="61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C82A2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82A22"/>
    <w:rPr>
      <w:sz w:val="24"/>
      <w:szCs w:val="24"/>
      <w:lang w:val="en-GB"/>
    </w:rPr>
  </w:style>
  <w:style w:type="table" w:styleId="TableContemporary">
    <w:name w:val="Table Contemporary"/>
    <w:basedOn w:val="TableNormal"/>
    <w:rsid w:val="0045601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basedOn w:val="DefaultParagraphFont"/>
    <w:qFormat/>
    <w:rsid w:val="0045601F"/>
    <w:rPr>
      <w:b/>
      <w:bCs/>
    </w:rPr>
  </w:style>
  <w:style w:type="paragraph" w:styleId="BodyTextIndent">
    <w:name w:val="Body Text Indent"/>
    <w:basedOn w:val="Normal"/>
    <w:link w:val="BodyTextIndentChar"/>
    <w:rsid w:val="003B2A2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B2A2A"/>
    <w:rPr>
      <w:sz w:val="24"/>
      <w:szCs w:val="24"/>
    </w:rPr>
  </w:style>
  <w:style w:type="character" w:customStyle="1" w:styleId="WW8Num23z0">
    <w:name w:val="WW8Num23z0"/>
    <w:rsid w:val="00107460"/>
    <w:rPr>
      <w:rFonts w:ascii="Symbol" w:hAnsi="Symbol"/>
    </w:rPr>
  </w:style>
  <w:style w:type="paragraph" w:styleId="BodyText2">
    <w:name w:val="Body Text 2"/>
    <w:basedOn w:val="Normal"/>
    <w:link w:val="BodyText2Char"/>
    <w:rsid w:val="00A6250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6250B"/>
    <w:rPr>
      <w:sz w:val="24"/>
      <w:szCs w:val="24"/>
    </w:rPr>
  </w:style>
  <w:style w:type="paragraph" w:customStyle="1" w:styleId="Tit">
    <w:name w:val="Tit"/>
    <w:basedOn w:val="Normal"/>
    <w:rsid w:val="00E9231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ListParagraph">
    <w:name w:val="List Paragraph"/>
    <w:basedOn w:val="Normal"/>
    <w:qFormat/>
    <w:rsid w:val="00E92312"/>
    <w:pPr>
      <w:ind w:left="72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F3"/>
    <w:rPr>
      <w:rFonts w:ascii="Trebuchet MS" w:hAnsi="Trebuchet MS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96E6-EB0D-4DB7-B9D9-41B8A92D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SONY</cp:lastModifiedBy>
  <cp:revision>19</cp:revision>
  <cp:lastPrinted>2009-11-09T07:07:00Z</cp:lastPrinted>
  <dcterms:created xsi:type="dcterms:W3CDTF">2016-01-14T09:33:00Z</dcterms:created>
  <dcterms:modified xsi:type="dcterms:W3CDTF">2016-12-30T13:45:00Z</dcterms:modified>
</cp:coreProperties>
</file>